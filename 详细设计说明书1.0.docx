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4979" w:rsidRDefault="00BF6E57">
      <w:pPr>
        <w:snapToGrid w:val="0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628140" cy="304165"/>
                <wp:effectExtent l="4445" t="5715" r="5715" b="444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304165"/>
                          <a:chOff x="7020" y="0"/>
                          <a:chExt cx="2563" cy="478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23"/>
                            <a:ext cx="433" cy="445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123"/>
                            <a:ext cx="381" cy="353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7" y="131"/>
                            <a:ext cx="360" cy="345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1" y="123"/>
                            <a:ext cx="336" cy="353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1" y="123"/>
                            <a:ext cx="394" cy="355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3" y="0"/>
                            <a:ext cx="520" cy="474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081E0" id="Group 2" o:spid="_x0000_s1026" style="position:absolute;left:0;text-align:left;margin-left:351pt;margin-top:0;width:128.2pt;height:23.95pt;z-index:251657216;mso-wrap-distance-left:0;mso-wrap-distance-right:0" coordorigin="7020" coordsize="2563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">
                <v:shape id="Freeform 3" o:spid="_x0000_s1027" style="position:absolute;left:7020;top:23;width:433;height:445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5;315,445;112,140;112,445;0,445;0,0;147,0;321,255;321,0;433,0;433,445" o:connectangles="0,0,0,0,0,0,0,0,0,0,0"/>
                </v:shape>
                <v:shape id="Freeform 4" o:spid="_x0000_s1028" style="position:absolute;left:7486;top:123;width:381;height:353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3,115;256,96;245,81;229,72;207,67;182,67;161,72;142,81;128,95;119,114;265,135;119,216;130,240;148,258;174,271;209,278;245,279;272,276;298,269;338,253;374,325;318,343;264,351;210,353;173,350;139,344;108,335;81,323;58,308;38,290;23,269;11,245;4,219;0,189;1,159;5,131;14,105;26,82;42,61;62,42;85,27;110,15;139,7;170,2;205,0;236,2;264,6;290,13;312,23;331,36;347,52;360,71;370,92;377,115;380,141" o:connectangles="0,0,0,0,0,0,0,0,0,0,0,0,0,0,0,0,0,0,0,0,0,0,0,0,0,0,0,0,0,0,0,0,0,0,0,0,0,0,0,0,0,0,0,0,0,0,0,0,0,0,0,0,0,0,0"/>
                </v:shape>
                <v:shape id="Freeform 5" o:spid="_x0000_s1029" style="position:absolute;left:7897;top:131;width:360;height:345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5;237,304;221,314;207,323;193,330;183,334;176,337;169,339;161,341;153,343;145,344;137,344;128,345;116,345;102,344;89,342;77,339;65,335;57,331;52,328;47,325;43,322;38,319;34,315;30,311;26,307;23,302;19,297;17,292;14,287;11,282;9,276;6,267;3,255;1,241;0,226;0,0;116,167;116,179;116,190;117,200;117,209;119,217;120,224;123,231;125,237;129,242;133,246;138,250;144,253;150,255;158,257;167,258;178,258;185,258;193,257;201,255;210,253;219,250;228,247;236,243;244,238;360,0" o:connectangles="0,0,0,0,0,0,0,0,0,0,0,0,0,0,0,0,0,0,0,0,0,0,0,0,0,0,0,0,0,0,0,0,0,0,0,0,0,0,0,0,0,0,0,0,0,0,0,0,0,0,0,0,0,0,0,0,0,0,0,0,0,0,0"/>
                </v:shape>
                <v:shape id="Freeform 6" o:spid="_x0000_s1030" style="position:absolute;left:8291;top:123;width:336;height:353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5,253;330,271;322,287;310,302;295,315;276,327;255,337;218,347;160,353;93,350;36,338;0,238;34,252;58,263;87,272;121,279;160,281;196,276;208,271;216,264;219,255;217,244;212,238;200,232;169,225;143,220;112,215;81,207;51,194;29,178;13,158;4,134;2,109;4,92;10,76;19,61;32,47;48,34;67,23;89,14;135,3;195,0;253,6;302,18;303,105;259,85;210,73;165,73;136,80;125,86;120,94;120,107;126,115;137,122;173,130;201,135;232,141;263,148;291,160;312,176;326,194;334,217" o:connectangles="0,0,0,0,0,0,0,0,0,0,0,0,0,0,0,0,0,0,0,0,0,0,0,0,0,0,0,0,0,0,0,0,0,0,0,0,0,0,0,0,0,0,0,0,0,0,0,0,0,0,0,0,0,0,0,0,0,0,0,0,0,0"/>
                </v:shape>
                <v:shape id="Freeform 7" o:spid="_x0000_s1031" style="position:absolute;left:8651;top:123;width:394;height:355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7;274,200;273,151;264,115;247,91;224,78;197,74;171,77;148,90;131,113;121,150;120,198;128,235;143,261;165,275;193,281;221,278;244,267;394,193;389,226;379,255;365,282;345,305;321,324;293,338;261,348;225,354;186,355;148,351;114,343;84,330;58,313;37,292;20,267;9,239;2,207;0,173;3,138;11,108;25,80;43,57;66,36;93,20;123,9;158,2;197,0;236,2;271,9;302,20;329,36;352,57;370,81;383,108;391,139;394,173" o:connectangles="0,0,0,0,0,0,0,0,0,0,0,0,0,0,0,0,0,0,0,0,0,0,0,0,0,0,0,0,0,0,0,0,0,0,0,0,0,0,0,0,0,0,0,0,0,0,0,0,0,0,0,0,0,0,0"/>
                </v:shape>
                <v:shape id="Freeform 8" o:spid="_x0000_s1032" style="position:absolute;left:9063;width:520;height:474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2,36;520,205;414,364;417,375;422,384;429,391;439,397;454,400;466,400;484,399;500,394;520,464;509,466;478,472;457,473;432,474;404,472;374,468;357,463;346,458;334,451;323,442;313,429;305,413;301,400;298,386;297,368;49,467;50,132;50,107;52,92;57,75;64,57;75,41;90,27;100,21;113,15;132,8;157,3;189,0;228,1;273,7;251,79;230,76;214,75;197,76;182,80;170,89;165,99;162,112;161,125" o:connectangles="0,0,0,0,0,0,0,0,0,0,0,0,0,0,0,0,0,0,0,0,0,0,0,0,0,0,0,0,0,0,0,0,0,0,0,0,0,0,0,0,0,0,0,0,0,0,0,0,0,0,0"/>
                </v:shape>
              </v:group>
            </w:pict>
          </mc:Fallback>
        </mc:AlternateContent>
      </w:r>
    </w:p>
    <w:p w:rsidR="00734979" w:rsidRDefault="0056738F">
      <w:pPr>
        <w:snapToGrid w:val="0"/>
        <w:rPr>
          <w:rFonts w:eastAsia="楷体_GB2312"/>
          <w:sz w:val="28"/>
        </w:rPr>
      </w:pPr>
      <w:r>
        <w:rPr>
          <w:rFonts w:ascii="黑体" w:eastAsia="黑体" w:hAnsi="黑体"/>
          <w:b/>
          <w:sz w:val="36"/>
          <w:szCs w:val="36"/>
        </w:rPr>
        <w:t>东软机密</w:t>
      </w:r>
    </w:p>
    <w:p w:rsidR="00734979" w:rsidRDefault="0056738F">
      <w:pPr>
        <w:snapToGrid w:val="0"/>
        <w:rPr>
          <w:sz w:val="28"/>
        </w:rPr>
      </w:pPr>
      <w:r>
        <w:rPr>
          <w:rFonts w:eastAsia="楷体_GB2312"/>
          <w:sz w:val="28"/>
        </w:rPr>
        <w:t>文件编号：</w:t>
      </w:r>
      <w:r>
        <w:rPr>
          <w:rFonts w:eastAsia="楷体_GB2312"/>
          <w:sz w:val="28"/>
        </w:rPr>
        <w:t>D05-PDT073</w:t>
      </w: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56738F">
      <w:pPr>
        <w:snapToGrid w:val="0"/>
        <w:jc w:val="center"/>
        <w:rPr>
          <w:rFonts w:ascii="楷体_GB2312" w:eastAsia="楷体_GB2312" w:hAnsi="楷体_GB2312"/>
          <w:b/>
          <w:sz w:val="28"/>
        </w:rPr>
      </w:pPr>
      <w:r>
        <w:rPr>
          <w:rFonts w:eastAsia="楷体_GB2312"/>
          <w:sz w:val="84"/>
          <w:szCs w:val="84"/>
        </w:rPr>
        <w:t>详细设计说明书模板</w:t>
      </w:r>
    </w:p>
    <w:p w:rsidR="00734979" w:rsidRDefault="00734979">
      <w:pPr>
        <w:snapToGrid w:val="0"/>
        <w:jc w:val="center"/>
        <w:rPr>
          <w:rFonts w:ascii="楷体_GB2312" w:eastAsia="楷体_GB2312" w:hAnsi="楷体_GB2312"/>
          <w:b/>
          <w:sz w:val="28"/>
        </w:rPr>
      </w:pPr>
    </w:p>
    <w:p w:rsidR="00734979" w:rsidRDefault="0056738F">
      <w:pPr>
        <w:snapToGrid w:val="0"/>
        <w:jc w:val="center"/>
        <w:rPr>
          <w:rFonts w:eastAsia="楷体_GB2312"/>
          <w:sz w:val="28"/>
          <w:szCs w:val="28"/>
        </w:rPr>
      </w:pPr>
      <w:r>
        <w:rPr>
          <w:rFonts w:ascii="楷体_GB2312" w:eastAsia="楷体_GB2312" w:hAnsi="楷体_GB2312"/>
          <w:sz w:val="28"/>
        </w:rPr>
        <w:t>版本：</w:t>
      </w:r>
      <w:r>
        <w:rPr>
          <w:rFonts w:eastAsia="楷体_GB2312"/>
          <w:sz w:val="28"/>
        </w:rPr>
        <w:t>0.0.0-1.2.0</w:t>
      </w:r>
    </w:p>
    <w:p w:rsidR="00734979" w:rsidRDefault="0056738F">
      <w:pPr>
        <w:snapToGrid w:val="0"/>
        <w:jc w:val="center"/>
        <w:rPr>
          <w:sz w:val="28"/>
        </w:rPr>
      </w:pPr>
      <w:r>
        <w:rPr>
          <w:rFonts w:eastAsia="楷体_GB2312"/>
          <w:sz w:val="28"/>
          <w:szCs w:val="28"/>
        </w:rPr>
        <w:t>2009-6-30</w:t>
      </w: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734979">
      <w:pPr>
        <w:snapToGrid w:val="0"/>
        <w:rPr>
          <w:sz w:val="28"/>
        </w:rPr>
      </w:pPr>
    </w:p>
    <w:p w:rsidR="00734979" w:rsidRDefault="0056738F">
      <w:pPr>
        <w:autoSpaceDE w:val="0"/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楷体_GB2312" w:eastAsia="楷体_GB2312" w:hAnsi="楷体_GB2312"/>
          <w:sz w:val="30"/>
          <w:szCs w:val="30"/>
        </w:rPr>
        <w:t>东软集团股份有限公司 软件开发事业部</w:t>
      </w:r>
    </w:p>
    <w:p w:rsidR="00734979" w:rsidRDefault="0056738F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0"/>
          <w:szCs w:val="30"/>
        </w:rPr>
        <w:t>(版权所有，翻版必究)</w:t>
      </w:r>
    </w:p>
    <w:p w:rsidR="00734979" w:rsidRDefault="00734979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734979" w:rsidRDefault="0056738F">
      <w:pPr>
        <w:jc w:val="center"/>
        <w:rPr>
          <w:rFonts w:eastAsia="黑体"/>
          <w:sz w:val="44"/>
        </w:rPr>
        <w:sectPr w:rsidR="00734979">
          <w:pgSz w:w="11906" w:h="16838"/>
          <w:pgMar w:top="1134" w:right="850" w:bottom="1134" w:left="1417" w:header="720" w:footer="720" w:gutter="0"/>
          <w:pgNumType w:start="1"/>
          <w:cols w:space="720"/>
          <w:docGrid w:linePitch="600" w:charSpace="32768"/>
        </w:sectPr>
      </w:pPr>
      <w:r>
        <w:rPr>
          <w:rFonts w:ascii="黑体" w:eastAsia="黑体" w:hAnsi="黑体"/>
          <w:b/>
          <w:bCs/>
          <w:sz w:val="30"/>
          <w:szCs w:val="30"/>
        </w:rPr>
        <w:tab/>
      </w:r>
    </w:p>
    <w:p w:rsidR="00734979" w:rsidRDefault="0056738F">
      <w:pPr>
        <w:snapToGrid w:val="0"/>
        <w:jc w:val="center"/>
        <w:rPr>
          <w:rFonts w:eastAsia="黑体"/>
        </w:rPr>
      </w:pPr>
      <w:r>
        <w:rPr>
          <w:rFonts w:eastAsia="黑体"/>
          <w:sz w:val="44"/>
        </w:rPr>
        <w:lastRenderedPageBreak/>
        <w:t>文件修改控制</w:t>
      </w:r>
    </w:p>
    <w:p w:rsidR="00734979" w:rsidRDefault="00734979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6"/>
        <w:gridCol w:w="1155"/>
        <w:gridCol w:w="5276"/>
        <w:gridCol w:w="1205"/>
      </w:tblGrid>
      <w:tr w:rsidR="00734979">
        <w:trPr>
          <w:cantSplit/>
          <w:trHeight w:val="5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修改编号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版本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修改条款及内容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  <w:b/>
              </w:rPr>
              <w:t>修改日期</w:t>
            </w:r>
          </w:p>
        </w:tc>
      </w:tr>
      <w:tr w:rsidR="00734979">
        <w:trPr>
          <w:trHeight w:val="25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56738F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56738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eastAsia="楷体_GB2312"/>
              </w:rPr>
            </w:pPr>
            <w:r>
              <w:rPr>
                <w:rFonts w:ascii="Times New Roman" w:eastAsia="楷体_GB2312" w:hAnsi="Times New Roman"/>
              </w:rPr>
              <w:t>0.0.0-1.1.0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56738F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修改</w:t>
            </w:r>
            <w:r>
              <w:rPr>
                <w:rFonts w:eastAsia="楷体_GB2312"/>
              </w:rPr>
              <w:t>LOGO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2005-7-29</w:t>
            </w:r>
          </w:p>
        </w:tc>
      </w:tr>
      <w:tr w:rsidR="00734979">
        <w:trPr>
          <w:trHeight w:val="23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56738F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56738F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0.0.0-1.1.1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56738F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1</w:t>
            </w:r>
            <w:r>
              <w:rPr>
                <w:rFonts w:eastAsia="楷体_GB2312"/>
              </w:rPr>
              <w:t>、修改公司标识为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东软集团股份有限公司</w:t>
            </w:r>
            <w:r>
              <w:rPr>
                <w:rFonts w:eastAsia="楷体_GB2312"/>
              </w:rPr>
              <w:t>”</w:t>
            </w:r>
            <w:r>
              <w:rPr>
                <w:rFonts w:eastAsia="楷体_GB2312"/>
              </w:rPr>
              <w:t>。</w:t>
            </w:r>
          </w:p>
          <w:p w:rsidR="00734979" w:rsidRDefault="0056738F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2</w:t>
            </w:r>
            <w:r>
              <w:rPr>
                <w:rFonts w:eastAsia="楷体_GB2312"/>
              </w:rPr>
              <w:t>、修改文件密级标识为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东软机密</w:t>
            </w:r>
            <w:r>
              <w:rPr>
                <w:rFonts w:eastAsia="楷体_GB2312"/>
              </w:rPr>
              <w:t>”</w:t>
            </w:r>
            <w:r>
              <w:rPr>
                <w:rFonts w:eastAsia="楷体_GB2312"/>
              </w:rPr>
              <w:t>。</w:t>
            </w:r>
          </w:p>
          <w:p w:rsidR="00734979" w:rsidRDefault="0056738F">
            <w:pPr>
              <w:snapToGrid w:val="0"/>
              <w:rPr>
                <w:rFonts w:eastAsia="楷体_GB2312"/>
                <w:strike/>
              </w:rPr>
            </w:pPr>
            <w:r>
              <w:rPr>
                <w:rFonts w:eastAsia="楷体_GB2312"/>
              </w:rPr>
              <w:t>3</w:t>
            </w:r>
            <w:r>
              <w:rPr>
                <w:rFonts w:eastAsia="楷体_GB2312"/>
              </w:rPr>
              <w:t>、将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单体测试</w:t>
            </w:r>
            <w:r>
              <w:rPr>
                <w:rFonts w:eastAsia="楷体_GB2312"/>
              </w:rPr>
              <w:t>”</w:t>
            </w:r>
            <w:r>
              <w:rPr>
                <w:rFonts w:eastAsia="楷体_GB2312"/>
              </w:rPr>
              <w:t>改为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单元测试</w:t>
            </w:r>
            <w:r>
              <w:rPr>
                <w:rFonts w:eastAsia="楷体_GB2312"/>
              </w:rPr>
              <w:t>”</w:t>
            </w:r>
          </w:p>
          <w:p w:rsidR="00734979" w:rsidRDefault="00734979">
            <w:pPr>
              <w:snapToGrid w:val="0"/>
              <w:rPr>
                <w:rFonts w:eastAsia="楷体_GB2312"/>
                <w:strike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2008-8-25</w:t>
            </w:r>
          </w:p>
        </w:tc>
      </w:tr>
      <w:tr w:rsidR="00734979">
        <w:trPr>
          <w:trHeight w:val="26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56738F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56738F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0.0.0-1.2.0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56738F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根据公司要求，转换为</w:t>
            </w:r>
            <w:r>
              <w:rPr>
                <w:rFonts w:ascii="楷体_GB2312" w:eastAsia="楷体_GB2312" w:hAnsi="楷体_GB2312"/>
              </w:rPr>
              <w:t>OpenOffice</w:t>
            </w:r>
            <w:r>
              <w:rPr>
                <w:rFonts w:eastAsia="楷体_GB2312"/>
              </w:rPr>
              <w:t>格式</w:t>
            </w:r>
            <w:r>
              <w:rPr>
                <w:rFonts w:eastAsia="楷体_GB2312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2009-06-17</w:t>
            </w: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734979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979" w:rsidRDefault="00734979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</w:tbl>
    <w:p w:rsidR="00734979" w:rsidRDefault="00734979">
      <w:pPr>
        <w:jc w:val="center"/>
        <w:rPr>
          <w:rFonts w:eastAsia="黑体"/>
          <w:sz w:val="36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pageBreakBefore/>
        <w:rPr>
          <w:rFonts w:eastAsia="楷体_GB2312"/>
          <w:sz w:val="28"/>
        </w:rPr>
      </w:pPr>
    </w:p>
    <w:p w:rsidR="00734979" w:rsidRDefault="00BF6E57">
      <w:pPr>
        <w:rPr>
          <w:rFonts w:ascii="幼圆" w:eastAsia="幼圆" w:hAnsi="幼圆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-228600</wp:posOffset>
                </wp:positionV>
                <wp:extent cx="1628140" cy="304800"/>
                <wp:effectExtent l="4445" t="635" r="5715" b="889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304800"/>
                          <a:chOff x="7020" y="-360"/>
                          <a:chExt cx="2563" cy="479"/>
                        </a:xfrm>
                      </wpg:grpSpPr>
                      <wps:wsp>
                        <wps:cNvPr id="2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7020" y="-336"/>
                            <a:ext cx="433" cy="445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7486" y="-236"/>
                            <a:ext cx="381" cy="353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7897" y="-228"/>
                            <a:ext cx="360" cy="345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291" y="-236"/>
                            <a:ext cx="336" cy="353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651" y="-236"/>
                            <a:ext cx="394" cy="355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9063" y="-360"/>
                            <a:ext cx="520" cy="474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5C885" id="Group 9" o:spid="_x0000_s1026" style="position:absolute;left:0;text-align:left;margin-left:351pt;margin-top:-18pt;width:128.2pt;height:24pt;z-index:251658240;mso-wrap-distance-left:0;mso-wrap-distance-right:0" coordorigin="7020,-360" coordsize="2563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">
                <v:shape id="Freeform 10" o:spid="_x0000_s1027" style="position:absolute;left:7020;top:-336;width:433;height:445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5;315,445;112,140;112,445;0,445;0,0;147,0;321,255;321,0;433,0;433,445" o:connectangles="0,0,0,0,0,0,0,0,0,0,0"/>
                </v:shape>
                <v:shape id="Freeform 11" o:spid="_x0000_s1028" style="position:absolute;left:7486;top:-236;width:381;height:353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3,115;256,96;245,81;229,72;207,67;182,67;161,72;142,81;128,95;119,114;265,135;119,216;130,240;148,258;174,271;209,278;245,279;272,276;298,269;338,253;374,325;318,343;264,351;210,353;173,350;139,344;108,335;81,323;58,308;38,290;23,269;11,245;4,219;0,189;1,159;5,131;14,105;26,82;42,61;62,42;85,27;110,15;139,7;170,2;205,0;236,2;264,6;290,13;312,23;331,36;347,52;360,71;370,92;377,115;380,141" o:connectangles="0,0,0,0,0,0,0,0,0,0,0,0,0,0,0,0,0,0,0,0,0,0,0,0,0,0,0,0,0,0,0,0,0,0,0,0,0,0,0,0,0,0,0,0,0,0,0,0,0,0,0,0,0,0,0"/>
                </v:shape>
                <v:shape id="Freeform 12" o:spid="_x0000_s1029" style="position:absolute;left:7897;top:-228;width:360;height:345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5;237,304;221,314;207,323;193,330;183,334;176,337;169,339;161,341;153,343;145,344;137,344;128,345;116,345;102,344;89,342;77,339;65,335;57,331;52,328;47,325;43,322;38,319;34,315;30,311;26,307;23,302;19,297;17,292;14,287;11,282;9,276;6,267;3,255;1,241;0,226;0,0;116,167;116,179;116,190;117,200;117,209;119,217;120,224;123,231;125,237;129,242;133,246;138,250;144,253;150,255;158,257;167,258;178,258;185,258;193,257;201,255;210,253;219,250;228,247;236,243;244,238;360,0" o:connectangles="0,0,0,0,0,0,0,0,0,0,0,0,0,0,0,0,0,0,0,0,0,0,0,0,0,0,0,0,0,0,0,0,0,0,0,0,0,0,0,0,0,0,0,0,0,0,0,0,0,0,0,0,0,0,0,0,0,0,0,0,0,0,0"/>
                </v:shape>
                <v:shape id="Freeform 13" o:spid="_x0000_s1030" style="position:absolute;left:8291;top:-236;width:336;height:353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5,253;330,271;322,287;310,302;295,315;276,327;255,337;218,347;160,353;93,350;36,338;0,238;34,252;58,263;87,272;121,279;160,281;196,276;208,271;216,264;219,255;217,244;212,238;200,232;169,225;143,220;112,215;81,207;51,194;29,178;13,158;4,134;2,109;4,92;10,76;19,61;32,47;48,34;67,23;89,14;135,3;195,0;253,6;302,18;303,105;259,85;210,73;165,73;136,80;125,86;120,94;120,107;126,115;137,122;173,130;201,135;232,141;263,148;291,160;312,176;326,194;334,217" o:connectangles="0,0,0,0,0,0,0,0,0,0,0,0,0,0,0,0,0,0,0,0,0,0,0,0,0,0,0,0,0,0,0,0,0,0,0,0,0,0,0,0,0,0,0,0,0,0,0,0,0,0,0,0,0,0,0,0,0,0,0,0,0,0"/>
                </v:shape>
                <v:shape id="Freeform 14" o:spid="_x0000_s1031" style="position:absolute;left:8651;top:-236;width:394;height:355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7;274,200;273,151;264,115;247,91;224,78;197,74;171,77;148,90;131,113;121,150;120,198;128,235;143,261;165,275;193,281;221,278;244,267;394,193;389,226;379,255;365,282;345,305;321,324;293,338;261,348;225,354;186,355;148,351;114,343;84,330;58,313;37,292;20,267;9,239;2,207;0,173;3,138;11,108;25,80;43,57;66,36;93,20;123,9;158,2;197,0;236,2;271,9;302,20;329,36;352,57;370,81;383,108;391,139;394,173" o:connectangles="0,0,0,0,0,0,0,0,0,0,0,0,0,0,0,0,0,0,0,0,0,0,0,0,0,0,0,0,0,0,0,0,0,0,0,0,0,0,0,0,0,0,0,0,0,0,0,0,0,0,0,0,0,0,0"/>
                </v:shape>
                <v:shape id="Freeform 15" o:spid="_x0000_s1032" style="position:absolute;left:9063;top:-360;width:520;height:474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2,36;520,205;414,364;417,375;422,384;429,391;439,397;454,400;466,400;484,399;500,394;520,464;509,466;478,472;457,473;432,474;404,472;374,468;357,463;346,458;334,451;323,442;313,429;305,413;301,400;298,386;297,368;49,467;50,132;50,107;52,92;57,75;64,57;75,41;90,27;100,21;113,15;132,8;157,3;189,0;228,1;273,7;251,79;230,76;214,75;197,76;182,80;170,89;165,99;162,112;161,125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56738F">
        <w:rPr>
          <w:rFonts w:ascii="黑体" w:eastAsia="黑体" w:hAnsi="黑体"/>
          <w:b/>
          <w:sz w:val="36"/>
          <w:szCs w:val="36"/>
        </w:rPr>
        <w:t>东软机密</w:t>
      </w:r>
    </w:p>
    <w:p w:rsidR="00734979" w:rsidRDefault="0056738F">
      <w:pPr>
        <w:rPr>
          <w:rFonts w:ascii="幼圆" w:eastAsia="幼圆" w:hAnsi="幼圆"/>
          <w:sz w:val="36"/>
        </w:rPr>
      </w:pPr>
      <w:r>
        <w:rPr>
          <w:rFonts w:ascii="幼圆" w:eastAsia="幼圆" w:hAnsi="幼圆"/>
          <w:sz w:val="36"/>
        </w:rPr>
        <w:t>文件编号：项目编号</w:t>
      </w:r>
      <w:r>
        <w:rPr>
          <w:rFonts w:eastAsia="幼圆"/>
          <w:sz w:val="36"/>
        </w:rPr>
        <w:t>DDR</w:t>
      </w:r>
      <w:r>
        <w:rPr>
          <w:rFonts w:ascii="幼圆" w:eastAsia="幼圆" w:hAnsi="幼圆"/>
          <w:sz w:val="36"/>
        </w:rPr>
        <w:t>顺序号                  第  版</w:t>
      </w:r>
    </w:p>
    <w:p w:rsidR="00734979" w:rsidRDefault="0056738F">
      <w:pPr>
        <w:rPr>
          <w:rFonts w:eastAsia="楷体_GB2312"/>
          <w:sz w:val="28"/>
        </w:rPr>
      </w:pPr>
      <w:r>
        <w:rPr>
          <w:rFonts w:ascii="幼圆" w:eastAsia="幼圆" w:hAnsi="幼圆"/>
          <w:sz w:val="36"/>
        </w:rPr>
        <w:t xml:space="preserve">分册名称：                             第  册/共  </w:t>
      </w:r>
      <w:proofErr w:type="gramStart"/>
      <w:r>
        <w:rPr>
          <w:rFonts w:ascii="幼圆" w:eastAsia="幼圆" w:hAnsi="幼圆"/>
          <w:sz w:val="36"/>
        </w:rPr>
        <w:t>册</w:t>
      </w:r>
      <w:proofErr w:type="gramEnd"/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56738F">
      <w:pPr>
        <w:jc w:val="center"/>
        <w:rPr>
          <w:rFonts w:eastAsia="楷体_GB2312"/>
          <w:sz w:val="72"/>
        </w:rPr>
      </w:pPr>
      <w:r>
        <w:rPr>
          <w:rFonts w:eastAsia="黑体"/>
          <w:sz w:val="72"/>
        </w:rPr>
        <w:t>项目名称（项目编号）</w:t>
      </w:r>
    </w:p>
    <w:p w:rsidR="00734979" w:rsidRDefault="0056738F">
      <w:pPr>
        <w:jc w:val="center"/>
        <w:rPr>
          <w:b/>
          <w:bCs/>
          <w:sz w:val="36"/>
        </w:rPr>
      </w:pPr>
      <w:r>
        <w:rPr>
          <w:rFonts w:eastAsia="楷体_GB2312"/>
          <w:sz w:val="72"/>
        </w:rPr>
        <w:t>详细设计说明书</w:t>
      </w:r>
    </w:p>
    <w:p w:rsidR="00734979" w:rsidRDefault="00734979">
      <w:pPr>
        <w:jc w:val="center"/>
        <w:rPr>
          <w:b/>
          <w:bCs/>
          <w:sz w:val="36"/>
        </w:rPr>
      </w:pPr>
    </w:p>
    <w:p w:rsidR="00734979" w:rsidRDefault="0056738F">
      <w:pPr>
        <w:jc w:val="center"/>
        <w:rPr>
          <w:rFonts w:eastAsia="楷体_GB2312"/>
          <w:sz w:val="28"/>
        </w:rPr>
      </w:pPr>
      <w:r>
        <w:rPr>
          <w:b/>
          <w:bCs/>
          <w:sz w:val="36"/>
        </w:rPr>
        <w:t>(</w:t>
      </w:r>
      <w:r>
        <w:rPr>
          <w:rFonts w:eastAsia="黑体"/>
          <w:b/>
          <w:bCs/>
          <w:sz w:val="36"/>
        </w:rPr>
        <w:t>软件开发事业部</w:t>
      </w:r>
      <w:r>
        <w:rPr>
          <w:b/>
          <w:bCs/>
          <w:sz w:val="36"/>
        </w:rPr>
        <w:t>)</w:t>
      </w: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rPr>
          <w:rFonts w:eastAsia="楷体_GB2312"/>
          <w:sz w:val="28"/>
        </w:rPr>
      </w:pPr>
    </w:p>
    <w:p w:rsidR="00734979" w:rsidRDefault="0073497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734979" w:rsidRDefault="0073497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734979" w:rsidRDefault="0073497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734979" w:rsidRDefault="0073497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734979" w:rsidRDefault="0073497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734979" w:rsidRDefault="0073497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734979" w:rsidRDefault="0073497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734979" w:rsidRDefault="0056738F">
      <w:pPr>
        <w:pStyle w:val="xl40"/>
        <w:widowControl w:val="0"/>
        <w:spacing w:before="0" w:after="0"/>
        <w:textAlignment w:val="auto"/>
        <w:rPr>
          <w:rFonts w:ascii="幼圆" w:eastAsia="楷体_GB2312" w:hAnsi="幼圆"/>
          <w:sz w:val="24"/>
        </w:rPr>
      </w:pPr>
      <w:r>
        <w:rPr>
          <w:rFonts w:ascii="Times New Roman" w:eastAsia="楷体_GB2312" w:hAnsi="Times New Roman"/>
          <w:szCs w:val="24"/>
        </w:rPr>
        <w:t>东软集团股份有限公司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 w:rsidR="00734979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生效日期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</w:tr>
      <w:tr w:rsidR="00734979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snapToGrid w:val="0"/>
              <w:jc w:val="center"/>
              <w:rPr>
                <w:rFonts w:eastAsia="楷体_GB2312"/>
              </w:rPr>
            </w:pPr>
            <w:r>
              <w:rPr>
                <w:rFonts w:ascii="幼圆" w:eastAsia="楷体_GB2312" w:hAnsi="幼圆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eastAsia="楷体_GB231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979" w:rsidRDefault="0056738F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  <w:r>
              <w:rPr>
                <w:rFonts w:ascii="幼圆" w:eastAsia="楷体_GB2312" w:hAnsi="幼圆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979" w:rsidRDefault="00734979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</w:p>
        </w:tc>
      </w:tr>
    </w:tbl>
    <w:p w:rsidR="00734979" w:rsidRDefault="00734979">
      <w:pPr>
        <w:snapToGrid w:val="0"/>
        <w:jc w:val="center"/>
        <w:rPr>
          <w:rFonts w:eastAsia="黑体"/>
          <w:sz w:val="44"/>
        </w:rPr>
      </w:pPr>
    </w:p>
    <w:p w:rsidR="00734979" w:rsidRDefault="0056738F">
      <w:pPr>
        <w:pageBreakBefore/>
        <w:snapToGrid w:val="0"/>
        <w:jc w:val="center"/>
        <w:rPr>
          <w:rFonts w:ascii="宋体" w:hAnsi="宋体"/>
        </w:rPr>
      </w:pPr>
      <w:r>
        <w:rPr>
          <w:rFonts w:eastAsia="黑体"/>
          <w:sz w:val="44"/>
        </w:rPr>
        <w:lastRenderedPageBreak/>
        <w:t>修改记录</w:t>
      </w:r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310"/>
      </w:tblGrid>
      <w:tr w:rsidR="00734979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34979" w:rsidRDefault="0056738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版本号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34979" w:rsidRDefault="0056738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变更控制报告</w:t>
            </w:r>
          </w:p>
          <w:p w:rsidR="00734979" w:rsidRDefault="0056738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34979" w:rsidRDefault="0056738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34979" w:rsidRDefault="0056738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34979" w:rsidRDefault="0056738F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56738F">
            <w:pPr>
              <w:snapToGrid w:val="0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</w:rPr>
              <w:t>更改日期</w:t>
            </w:r>
          </w:p>
        </w:tc>
      </w:tr>
      <w:tr w:rsidR="00734979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pStyle w:val="10"/>
              <w:snapToGrid w:val="0"/>
              <w:spacing w:line="100" w:lineRule="atLeast"/>
              <w:textAlignment w:val="auto"/>
              <w:rPr>
                <w:rFonts w:ascii="宋体" w:eastAsia="MS Mincho" w:hAnsi="宋体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734979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4979" w:rsidRDefault="00734979">
            <w:pPr>
              <w:snapToGrid w:val="0"/>
              <w:jc w:val="center"/>
              <w:rPr>
                <w:rFonts w:ascii="宋体" w:hAnsi="宋体"/>
              </w:rPr>
            </w:pPr>
          </w:p>
        </w:tc>
      </w:tr>
    </w:tbl>
    <w:p w:rsidR="00734979" w:rsidRDefault="00734979">
      <w:pPr>
        <w:spacing w:line="360" w:lineRule="auto"/>
        <w:rPr>
          <w:bCs/>
          <w:sz w:val="36"/>
          <w:szCs w:val="32"/>
        </w:rPr>
      </w:pPr>
    </w:p>
    <w:p w:rsidR="00734979" w:rsidRDefault="0056738F">
      <w:pPr>
        <w:pageBreakBefore/>
        <w:spacing w:line="360" w:lineRule="auto"/>
        <w:jc w:val="center"/>
        <w:sectPr w:rsidR="00734979"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r>
        <w:rPr>
          <w:bCs/>
          <w:sz w:val="36"/>
          <w:szCs w:val="32"/>
        </w:rPr>
        <w:lastRenderedPageBreak/>
        <w:t>目</w:t>
      </w:r>
      <w:r>
        <w:rPr>
          <w:bCs/>
          <w:sz w:val="36"/>
          <w:szCs w:val="32"/>
        </w:rPr>
        <w:t xml:space="preserve">  </w:t>
      </w:r>
      <w:r>
        <w:rPr>
          <w:bCs/>
          <w:sz w:val="36"/>
          <w:szCs w:val="32"/>
        </w:rPr>
        <w:t>录</w:t>
      </w:r>
    </w:p>
    <w:p w:rsidR="00734979" w:rsidRDefault="0056738F">
      <w:pPr>
        <w:pStyle w:val="TOC1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r>
        <w:fldChar w:fldCharType="begin"/>
      </w:r>
      <w:r>
        <w:instrText xml:space="preserve"> TOC </w:instrText>
      </w:r>
      <w:r>
        <w:fldChar w:fldCharType="separate"/>
      </w:r>
      <w:hyperlink w:anchor="_toc706" w:history="1">
        <w:r>
          <w:rPr>
            <w:rStyle w:val="a3"/>
            <w:rFonts w:eastAsia="MS Mincho"/>
          </w:rPr>
          <w:t xml:space="preserve"> </w:t>
        </w:r>
        <w:r>
          <w:rPr>
            <w:rStyle w:val="a3"/>
            <w:rFonts w:ascii="MS Mincho" w:hAnsi="MS Mincho"/>
          </w:rPr>
          <w:t>1</w:t>
        </w:r>
        <w:r>
          <w:rPr>
            <w:rStyle w:val="a3"/>
            <w:rFonts w:eastAsia="MS Mincho"/>
          </w:rPr>
          <w:t>引言</w:t>
        </w:r>
        <w:r>
          <w:rPr>
            <w:rStyle w:val="a3"/>
            <w:rFonts w:ascii="MS Mincho" w:hAnsi="MS Mincho"/>
          </w:rPr>
          <w:tab/>
          <w:t>1</w:t>
        </w:r>
      </w:hyperlink>
    </w:p>
    <w:p w:rsidR="00734979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1.1  目的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734979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1.2  背景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734979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1.3  词汇表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734979" w:rsidRDefault="0056738F">
      <w:pPr>
        <w:pStyle w:val="TOC2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1.4  参考资料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734979" w:rsidRDefault="001E7B56">
      <w:pPr>
        <w:pStyle w:val="TOC1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hyperlink w:anchor="_toc746" w:history="1">
        <w:r w:rsidR="0056738F">
          <w:rPr>
            <w:rStyle w:val="a3"/>
            <w:rFonts w:eastAsia="MS Mincho"/>
          </w:rPr>
          <w:t xml:space="preserve"> </w:t>
        </w:r>
        <w:r w:rsidR="0056738F">
          <w:rPr>
            <w:rStyle w:val="a3"/>
            <w:rFonts w:ascii="MS Mincho" w:hAnsi="MS Mincho"/>
          </w:rPr>
          <w:t>2</w:t>
        </w:r>
        <w:r w:rsidR="0056738F">
          <w:rPr>
            <w:rStyle w:val="a3"/>
            <w:rFonts w:eastAsia="MS Mincho"/>
          </w:rPr>
          <w:t>系统结构</w:t>
        </w:r>
        <w:r w:rsidR="0056738F">
          <w:rPr>
            <w:rStyle w:val="a3"/>
            <w:rFonts w:ascii="MS Mincho" w:hAnsi="MS Mincho"/>
          </w:rPr>
          <w:tab/>
          <w:t>1</w:t>
        </w:r>
      </w:hyperlink>
    </w:p>
    <w:p w:rsidR="00734979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2.1  需求概述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734979" w:rsidRDefault="0056738F">
      <w:pPr>
        <w:pStyle w:val="TOC2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2.2  总体设计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734979" w:rsidRDefault="001E7B56">
      <w:pPr>
        <w:pStyle w:val="TOC1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hyperlink w:anchor="0.3.系统详细设计说明|outline" w:history="1">
        <w:r w:rsidR="0056738F">
          <w:rPr>
            <w:rStyle w:val="a3"/>
            <w:rFonts w:eastAsia="MS Mincho"/>
          </w:rPr>
          <w:t xml:space="preserve"> </w:t>
        </w:r>
        <w:r w:rsidR="0056738F">
          <w:rPr>
            <w:rStyle w:val="a3"/>
            <w:rFonts w:ascii="MS Mincho" w:hAnsi="MS Mincho"/>
          </w:rPr>
          <w:t>3.</w:t>
        </w:r>
        <w:r w:rsidR="0056738F">
          <w:rPr>
            <w:rStyle w:val="a3"/>
            <w:rFonts w:eastAsia="MS Mincho"/>
          </w:rPr>
          <w:t>系统详细设计说明</w:t>
        </w:r>
        <w:r w:rsidR="0056738F">
          <w:rPr>
            <w:rStyle w:val="a3"/>
            <w:rFonts w:ascii="MS Mincho" w:hAnsi="MS Mincho"/>
          </w:rPr>
          <w:tab/>
          <w:t>2</w:t>
        </w:r>
      </w:hyperlink>
    </w:p>
    <w:p w:rsidR="00734979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3.1  包及类结构设计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734979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3.2  模块设计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734979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3.3  Message文件管理Module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734979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3.4  LOG管理Module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734979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3.5  配置文件管理Module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734979" w:rsidRDefault="0056738F">
      <w:pPr>
        <w:pStyle w:val="TOC2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3.6  异常模块说明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734979" w:rsidRDefault="001E7B56">
      <w:pPr>
        <w:pStyle w:val="TOC1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hyperlink w:anchor="0.4.其他设计要求|outline" w:history="1">
        <w:r w:rsidR="0056738F">
          <w:rPr>
            <w:rStyle w:val="a3"/>
            <w:rFonts w:eastAsia="MS Mincho"/>
          </w:rPr>
          <w:t xml:space="preserve"> </w:t>
        </w:r>
        <w:r w:rsidR="0056738F">
          <w:rPr>
            <w:rStyle w:val="a3"/>
            <w:rFonts w:ascii="MS Mincho" w:hAnsi="MS Mincho"/>
          </w:rPr>
          <w:t>4.</w:t>
        </w:r>
        <w:r w:rsidR="0056738F">
          <w:rPr>
            <w:rStyle w:val="a3"/>
            <w:rFonts w:eastAsia="MS Mincho"/>
          </w:rPr>
          <w:t>其他设计要求</w:t>
        </w:r>
        <w:r w:rsidR="0056738F">
          <w:rPr>
            <w:rStyle w:val="a3"/>
            <w:rFonts w:ascii="MS Mincho" w:hAnsi="MS Mincho"/>
          </w:rPr>
          <w:tab/>
          <w:t>3</w:t>
        </w:r>
      </w:hyperlink>
    </w:p>
    <w:p w:rsidR="00734979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4.1  单元测试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734979" w:rsidRDefault="0056738F">
      <w:pPr>
        <w:pStyle w:val="TOC2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4.2  注释及代码风格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734979" w:rsidRDefault="0056738F">
      <w:pPr>
        <w:pStyle w:val="TOC2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4.3  尚未解决问题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734979" w:rsidRDefault="001E7B56">
      <w:pPr>
        <w:pStyle w:val="TOC1"/>
        <w:tabs>
          <w:tab w:val="right" w:leader="dot" w:pos="9636"/>
        </w:tabs>
        <w:sectPr w:rsidR="00734979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hyperlink w:anchor="_toc815" w:history="1">
        <w:r w:rsidR="0056738F">
          <w:rPr>
            <w:rStyle w:val="a3"/>
            <w:rFonts w:eastAsia="MS Mincho"/>
          </w:rPr>
          <w:t xml:space="preserve"> </w:t>
        </w:r>
        <w:r w:rsidR="0056738F">
          <w:rPr>
            <w:rStyle w:val="a3"/>
            <w:rFonts w:ascii="MS Mincho" w:hAnsi="MS Mincho"/>
          </w:rPr>
          <w:t>5</w:t>
        </w:r>
        <w:r w:rsidR="0056738F">
          <w:rPr>
            <w:rStyle w:val="a3"/>
            <w:rFonts w:eastAsia="MS Mincho"/>
          </w:rPr>
          <w:t>附件说明</w:t>
        </w:r>
        <w:r w:rsidR="0056738F">
          <w:rPr>
            <w:rStyle w:val="a3"/>
            <w:rFonts w:ascii="MS Mincho" w:hAnsi="MS Mincho"/>
          </w:rPr>
          <w:tab/>
          <w:t>3</w:t>
        </w:r>
      </w:hyperlink>
      <w:r w:rsidR="0056738F">
        <w:fldChar w:fldCharType="end"/>
      </w:r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</w:pPr>
      <w:hyperlink w:anchor="_toc815" w:history="1"/>
    </w:p>
    <w:p w:rsidR="00734979" w:rsidRDefault="001E7B56">
      <w:pPr>
        <w:tabs>
          <w:tab w:val="right" w:leader="dot" w:pos="9627"/>
        </w:tabs>
        <w:spacing w:line="360" w:lineRule="auto"/>
        <w:sectPr w:rsidR="00734979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hyperlink w:anchor="_toc815" w:history="1"/>
    </w:p>
    <w:p w:rsidR="00734979" w:rsidRDefault="0056738F">
      <w:pPr>
        <w:pStyle w:val="1"/>
        <w:rPr>
          <w:rFonts w:ascii="宋体" w:eastAsia="宋体" w:hAnsi="宋体"/>
        </w:rPr>
      </w:pPr>
      <w:bookmarkStart w:id="0" w:name="_toc706"/>
      <w:bookmarkStart w:id="1" w:name="_GoBack"/>
      <w:bookmarkEnd w:id="0"/>
      <w:bookmarkEnd w:id="1"/>
      <w:r>
        <w:rPr>
          <w:rFonts w:ascii="宋体" w:eastAsia="宋体" w:hAnsi="宋体"/>
        </w:rPr>
        <w:lastRenderedPageBreak/>
        <w:t>1引言</w:t>
      </w:r>
    </w:p>
    <w:p w:rsidR="00734979" w:rsidRDefault="0056738F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1.1目的</w:t>
      </w:r>
    </w:p>
    <w:p w:rsidR="00D9314D" w:rsidRPr="00D9314D" w:rsidRDefault="00D9314D" w:rsidP="00D9314D">
      <w:pPr>
        <w:rPr>
          <w:rFonts w:hint="eastAsia"/>
        </w:rPr>
      </w:pPr>
      <w:r>
        <w:t xml:space="preserve">    </w:t>
      </w:r>
      <w:r>
        <w:rPr>
          <w:rFonts w:hint="eastAsia"/>
        </w:rPr>
        <w:t>本文档主要阐述本项目的详细设计，指导开发人员进行编码。并</w:t>
      </w:r>
      <w:proofErr w:type="gramStart"/>
      <w:r>
        <w:rPr>
          <w:rFonts w:hint="eastAsia"/>
        </w:rPr>
        <w:t>未后</w:t>
      </w:r>
      <w:proofErr w:type="gramEnd"/>
      <w:r>
        <w:rPr>
          <w:rFonts w:hint="eastAsia"/>
        </w:rPr>
        <w:t>续的交付测试等提供参考依据。</w:t>
      </w:r>
    </w:p>
    <w:p w:rsidR="00734979" w:rsidRDefault="0056738F">
      <w:pPr>
        <w:pStyle w:val="2"/>
        <w:numPr>
          <w:ilvl w:val="0"/>
          <w:numId w:val="0"/>
        </w:numPr>
        <w:rPr>
          <w:rFonts w:eastAsia="宋体"/>
          <w:i/>
          <w:sz w:val="21"/>
        </w:rPr>
      </w:pPr>
      <w:r>
        <w:rPr>
          <w:rFonts w:ascii="宋体" w:eastAsia="宋体" w:hAnsi="宋体"/>
        </w:rPr>
        <w:t>1.2背景</w:t>
      </w:r>
    </w:p>
    <w:p w:rsidR="00D9314D" w:rsidRPr="00D25911" w:rsidRDefault="00D9314D" w:rsidP="00D25911">
      <w:pPr>
        <w:ind w:firstLineChars="200" w:firstLine="480"/>
        <w:rPr>
          <w:rFonts w:hint="eastAsia"/>
        </w:rPr>
      </w:pPr>
      <w:r w:rsidRPr="00D25911">
        <w:rPr>
          <w:rFonts w:hint="eastAsia"/>
        </w:rPr>
        <w:t>本项目的开发的主要意图是创建一个网上商城，为用户和商家提供线上买卖商品的服务</w:t>
      </w:r>
      <w:r w:rsidR="00D25911" w:rsidRPr="00D25911">
        <w:rPr>
          <w:rFonts w:hint="eastAsia"/>
        </w:rPr>
        <w:t>。项目的主要使用人群为购买者和商家。本项目运用了</w:t>
      </w:r>
      <w:r w:rsidR="00D25911" w:rsidRPr="00D25911">
        <w:rPr>
          <w:rFonts w:hint="eastAsia"/>
        </w:rPr>
        <w:t>Java</w:t>
      </w:r>
      <w:r w:rsidR="00D25911" w:rsidRPr="00D25911">
        <w:rPr>
          <w:rFonts w:hint="eastAsia"/>
        </w:rPr>
        <w:t>、</w:t>
      </w:r>
      <w:r w:rsidR="00D25911" w:rsidRPr="00D25911">
        <w:rPr>
          <w:rFonts w:hint="eastAsia"/>
        </w:rPr>
        <w:t>S</w:t>
      </w:r>
      <w:r w:rsidR="00D25911" w:rsidRPr="00D25911">
        <w:t>SM</w:t>
      </w:r>
      <w:r w:rsidR="00D25911" w:rsidRPr="00D25911">
        <w:rPr>
          <w:rFonts w:hint="eastAsia"/>
        </w:rPr>
        <w:t>、</w:t>
      </w:r>
      <w:r w:rsidR="00D25911" w:rsidRPr="00D25911">
        <w:rPr>
          <w:rFonts w:hint="eastAsia"/>
        </w:rPr>
        <w:t>html</w:t>
      </w:r>
      <w:r w:rsidR="00D25911" w:rsidRPr="00D25911">
        <w:rPr>
          <w:rFonts w:hint="eastAsia"/>
        </w:rPr>
        <w:t>，</w:t>
      </w:r>
      <w:proofErr w:type="spellStart"/>
      <w:r w:rsidR="00D25911" w:rsidRPr="00D25911">
        <w:rPr>
          <w:rFonts w:hint="eastAsia"/>
        </w:rPr>
        <w:t>css</w:t>
      </w:r>
      <w:proofErr w:type="spellEnd"/>
      <w:r w:rsidR="00D25911" w:rsidRPr="00D25911">
        <w:rPr>
          <w:rFonts w:hint="eastAsia"/>
        </w:rPr>
        <w:t>，</w:t>
      </w:r>
      <w:r w:rsidR="00D25911" w:rsidRPr="00D25911">
        <w:rPr>
          <w:rFonts w:hint="eastAsia"/>
        </w:rPr>
        <w:t>JavaScript</w:t>
      </w:r>
      <w:r w:rsidR="00D25911" w:rsidRPr="00D25911">
        <w:rPr>
          <w:rFonts w:hint="eastAsia"/>
        </w:rPr>
        <w:t>，</w:t>
      </w:r>
      <w:proofErr w:type="spellStart"/>
      <w:r w:rsidR="00D25911" w:rsidRPr="00D25911">
        <w:rPr>
          <w:rFonts w:hint="eastAsia"/>
        </w:rPr>
        <w:t>vue</w:t>
      </w:r>
      <w:proofErr w:type="spellEnd"/>
      <w:r w:rsidR="00D25911" w:rsidRPr="00D25911">
        <w:rPr>
          <w:rFonts w:hint="eastAsia"/>
        </w:rPr>
        <w:t>等技术。若在阅读本文档时有疑问处，可以浏览以上技术的官网。</w:t>
      </w:r>
    </w:p>
    <w:p w:rsidR="00734979" w:rsidRPr="004F2E9C" w:rsidRDefault="0056738F" w:rsidP="004F2E9C">
      <w:pPr>
        <w:pStyle w:val="2"/>
        <w:numPr>
          <w:ilvl w:val="0"/>
          <w:numId w:val="0"/>
        </w:numPr>
        <w:tabs>
          <w:tab w:val="left" w:pos="615"/>
        </w:tabs>
        <w:rPr>
          <w:rFonts w:eastAsia="宋体" w:hint="eastAsia"/>
          <w:i/>
          <w:sz w:val="21"/>
        </w:rPr>
      </w:pPr>
      <w:r>
        <w:rPr>
          <w:rFonts w:ascii="宋体" w:eastAsia="宋体" w:hAnsi="宋体"/>
        </w:rPr>
        <w:t>1.3词汇表</w:t>
      </w:r>
    </w:p>
    <w:tbl>
      <w:tblPr>
        <w:tblW w:w="98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5040"/>
        <w:gridCol w:w="2935"/>
      </w:tblGrid>
      <w:tr w:rsidR="004F2E9C" w:rsidTr="004F2E9C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术语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含义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4F2E9C" w:rsidTr="004F2E9C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cs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SM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Java后端框架，包括</w:t>
            </w:r>
            <w:r>
              <w:rPr>
                <w:rFonts w:ascii="宋体" w:hAnsi="宋体" w:hint="cs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pring</w:t>
            </w:r>
            <w:r>
              <w:rPr>
                <w:rFonts w:ascii="宋体" w:hAnsi="宋体"/>
                <w:sz w:val="21"/>
              </w:rPr>
              <w:t xml:space="preserve">, </w:t>
            </w:r>
            <w:proofErr w:type="spellStart"/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pring</w:t>
            </w:r>
            <w:r>
              <w:rPr>
                <w:rFonts w:ascii="宋体" w:hAnsi="宋体"/>
                <w:sz w:val="21"/>
              </w:rPr>
              <w:t>MVC</w:t>
            </w:r>
            <w:proofErr w:type="spellEnd"/>
            <w:r>
              <w:rPr>
                <w:rFonts w:ascii="宋体" w:hAnsi="宋体" w:hint="eastAsia"/>
                <w:sz w:val="21"/>
              </w:rPr>
              <w:t>,</w:t>
            </w:r>
            <w:r>
              <w:rPr>
                <w:rFonts w:ascii="宋体" w:hAnsi="宋体"/>
                <w:sz w:val="21"/>
              </w:rPr>
              <w:t xml:space="preserve"> </w:t>
            </w:r>
            <w:proofErr w:type="spellStart"/>
            <w:r>
              <w:rPr>
                <w:rFonts w:ascii="宋体" w:hAnsi="宋体"/>
                <w:sz w:val="21"/>
              </w:rPr>
              <w:t>M</w:t>
            </w:r>
            <w:r>
              <w:rPr>
                <w:rFonts w:ascii="宋体" w:hAnsi="宋体" w:hint="eastAsia"/>
                <w:sz w:val="21"/>
              </w:rPr>
              <w:t>ybatis</w:t>
            </w:r>
            <w:proofErr w:type="spellEnd"/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 w:rsidR="004F2E9C" w:rsidTr="004F2E9C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cs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pring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  <w:r w:rsidRPr="0094225C">
              <w:rPr>
                <w:rFonts w:ascii="宋体" w:hAnsi="宋体"/>
                <w:sz w:val="21"/>
              </w:rPr>
              <w:t>Spring</w:t>
            </w:r>
            <w:r w:rsidRPr="0094225C">
              <w:rPr>
                <w:rFonts w:ascii="宋体" w:hAnsi="宋体" w:hint="eastAsia"/>
                <w:sz w:val="21"/>
              </w:rPr>
              <w:t>是一个开源框架，它由</w:t>
            </w:r>
            <w:r w:rsidRPr="0094225C">
              <w:rPr>
                <w:rFonts w:ascii="宋体" w:hAnsi="宋体"/>
                <w:sz w:val="21"/>
              </w:rPr>
              <w:t>Rod Johnson</w:t>
            </w:r>
            <w:r w:rsidRPr="0094225C">
              <w:rPr>
                <w:rFonts w:ascii="宋体" w:hAnsi="宋体" w:hint="eastAsia"/>
                <w:sz w:val="21"/>
              </w:rPr>
              <w:t>创建。它是为了解决企业应用开发的复杂性而创建的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 w:rsidR="004F2E9C" w:rsidTr="004F2E9C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pring</w:t>
            </w:r>
            <w:r>
              <w:rPr>
                <w:rFonts w:ascii="宋体" w:hAnsi="宋体"/>
                <w:sz w:val="21"/>
              </w:rPr>
              <w:t>MVC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  <w:proofErr w:type="spellStart"/>
            <w:r w:rsidRPr="0094225C">
              <w:rPr>
                <w:rFonts w:ascii="宋体" w:hAnsi="宋体"/>
                <w:sz w:val="21"/>
              </w:rPr>
              <w:t>SpringMVC</w:t>
            </w:r>
            <w:proofErr w:type="spellEnd"/>
            <w:r w:rsidRPr="0094225C">
              <w:rPr>
                <w:rFonts w:ascii="宋体" w:hAnsi="宋体" w:hint="eastAsia"/>
                <w:sz w:val="21"/>
              </w:rPr>
              <w:t>是</w:t>
            </w:r>
            <w:r w:rsidRPr="0094225C">
              <w:rPr>
                <w:rFonts w:ascii="宋体" w:hAnsi="宋体"/>
                <w:sz w:val="21"/>
              </w:rPr>
              <w:t>Spring</w:t>
            </w:r>
            <w:r w:rsidRPr="0094225C">
              <w:rPr>
                <w:rFonts w:ascii="宋体" w:hAnsi="宋体" w:hint="eastAsia"/>
                <w:sz w:val="21"/>
              </w:rPr>
              <w:t>框架的一个模块</w:t>
            </w:r>
            <w:r w:rsidRPr="0094225C">
              <w:rPr>
                <w:rFonts w:ascii="宋体" w:hAnsi="宋体"/>
                <w:sz w:val="21"/>
              </w:rPr>
              <w:t>,</w:t>
            </w:r>
            <w:r w:rsidRPr="0094225C">
              <w:rPr>
                <w:rFonts w:ascii="宋体" w:hAnsi="宋体" w:hint="eastAsia"/>
                <w:sz w:val="21"/>
              </w:rPr>
              <w:t>是基于</w:t>
            </w:r>
            <w:proofErr w:type="spellStart"/>
            <w:r w:rsidRPr="0094225C">
              <w:rPr>
                <w:rFonts w:ascii="宋体" w:hAnsi="宋体"/>
                <w:sz w:val="21"/>
              </w:rPr>
              <w:t>mvc</w:t>
            </w:r>
            <w:proofErr w:type="spellEnd"/>
            <w:r w:rsidRPr="0094225C">
              <w:rPr>
                <w:rFonts w:ascii="宋体" w:hAnsi="宋体" w:hint="eastAsia"/>
                <w:sz w:val="21"/>
              </w:rPr>
              <w:t>的</w:t>
            </w:r>
            <w:proofErr w:type="spellStart"/>
            <w:r w:rsidRPr="0094225C">
              <w:rPr>
                <w:rFonts w:ascii="宋体" w:hAnsi="宋体"/>
                <w:sz w:val="21"/>
              </w:rPr>
              <w:t>webframework</w:t>
            </w:r>
            <w:proofErr w:type="spellEnd"/>
            <w:r w:rsidRPr="0094225C">
              <w:rPr>
                <w:rFonts w:ascii="宋体" w:hAnsi="宋体" w:hint="eastAsia"/>
                <w:sz w:val="21"/>
              </w:rPr>
              <w:t>模块。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 w:rsidR="004F2E9C" w:rsidTr="004F2E9C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  <w:bookmarkStart w:id="2" w:name="OLE_LINK4"/>
            <w:bookmarkStart w:id="3" w:name="OLE_LINK5"/>
            <w:proofErr w:type="spellStart"/>
            <w:r>
              <w:rPr>
                <w:rFonts w:ascii="宋体" w:hAnsi="宋体"/>
                <w:sz w:val="21"/>
              </w:rPr>
              <w:t>M</w:t>
            </w:r>
            <w:r>
              <w:rPr>
                <w:rFonts w:ascii="宋体" w:hAnsi="宋体" w:hint="eastAsia"/>
                <w:sz w:val="21"/>
              </w:rPr>
              <w:t>ybatis</w:t>
            </w:r>
            <w:bookmarkEnd w:id="2"/>
            <w:bookmarkEnd w:id="3"/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  <w:proofErr w:type="spellStart"/>
            <w:r w:rsidRPr="0094225C">
              <w:rPr>
                <w:rFonts w:ascii="宋体" w:hAnsi="宋体"/>
                <w:sz w:val="21"/>
              </w:rPr>
              <w:t>MyBatis</w:t>
            </w:r>
            <w:proofErr w:type="spellEnd"/>
            <w:r w:rsidRPr="0094225C">
              <w:rPr>
                <w:rFonts w:ascii="宋体" w:hAnsi="宋体"/>
                <w:sz w:val="21"/>
              </w:rPr>
              <w:t xml:space="preserve"> </w:t>
            </w:r>
            <w:r w:rsidRPr="0094225C">
              <w:rPr>
                <w:rFonts w:ascii="宋体" w:hAnsi="宋体" w:hint="eastAsia"/>
                <w:sz w:val="21"/>
              </w:rPr>
              <w:t>是一款优秀的持久层框架</w:t>
            </w:r>
            <w:r w:rsidRPr="0094225C">
              <w:rPr>
                <w:rFonts w:ascii="宋体" w:hAnsi="宋体"/>
                <w:sz w:val="21"/>
              </w:rPr>
              <w:t>,</w:t>
            </w:r>
            <w:r w:rsidRPr="0094225C">
              <w:rPr>
                <w:rFonts w:ascii="宋体" w:hAnsi="宋体" w:hint="eastAsia"/>
                <w:sz w:val="21"/>
              </w:rPr>
              <w:t>它支持定制化</w:t>
            </w:r>
            <w:r w:rsidRPr="0094225C">
              <w:rPr>
                <w:rFonts w:ascii="宋体" w:hAnsi="宋体"/>
                <w:sz w:val="21"/>
              </w:rPr>
              <w:t xml:space="preserve"> SQL</w:t>
            </w:r>
            <w:r w:rsidRPr="0094225C">
              <w:rPr>
                <w:rFonts w:ascii="宋体" w:hAnsi="宋体" w:hint="eastAsia"/>
                <w:sz w:val="21"/>
              </w:rPr>
              <w:t>、存储过程以及高级映射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 w:rsidR="004F2E9C" w:rsidTr="004F2E9C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ascii="宋体" w:hAnsi="宋体" w:hint="cs"/>
                <w:sz w:val="21"/>
              </w:rPr>
              <w:t>M</w:t>
            </w:r>
            <w:r>
              <w:rPr>
                <w:rFonts w:ascii="宋体" w:hAnsi="宋体" w:hint="eastAsia"/>
                <w:sz w:val="21"/>
              </w:rPr>
              <w:t>ysql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  <w:r w:rsidRPr="0094225C">
              <w:rPr>
                <w:rFonts w:ascii="宋体" w:hAnsi="宋体"/>
                <w:sz w:val="21"/>
              </w:rPr>
              <w:t>MySQL</w:t>
            </w:r>
            <w:r w:rsidRPr="0094225C">
              <w:rPr>
                <w:rFonts w:ascii="宋体" w:hAnsi="宋体" w:hint="eastAsia"/>
                <w:sz w:val="21"/>
              </w:rPr>
              <w:t>是一个关系型数据库管理系统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E9C" w:rsidRDefault="004F2E9C" w:rsidP="0014455B">
            <w:pPr>
              <w:pStyle w:val="aa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</w:tbl>
    <w:p w:rsidR="00734979" w:rsidRDefault="0056738F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1.4参考资料</w:t>
      </w:r>
    </w:p>
    <w:p w:rsidR="004F2E9C" w:rsidRDefault="004F2E9C" w:rsidP="004F2E9C">
      <w:pPr>
        <w:pStyle w:val="ae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94225C">
        <w:rPr>
          <w:rFonts w:ascii="宋体" w:eastAsia="宋体" w:hAnsi="宋体"/>
        </w:rPr>
        <w:t>https://spring.io/</w:t>
      </w:r>
    </w:p>
    <w:p w:rsidR="004F2E9C" w:rsidRDefault="004F2E9C" w:rsidP="004F2E9C">
      <w:pPr>
        <w:pStyle w:val="ae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39001E">
        <w:rPr>
          <w:rFonts w:ascii="宋体" w:eastAsia="宋体" w:hAnsi="宋体"/>
        </w:rPr>
        <w:t>http://blog.mybatis.org/</w:t>
      </w:r>
    </w:p>
    <w:p w:rsidR="004F2E9C" w:rsidRPr="0039001E" w:rsidRDefault="004F2E9C" w:rsidP="004F2E9C">
      <w:pPr>
        <w:pStyle w:val="ae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39001E">
        <w:rPr>
          <w:rFonts w:ascii="宋体" w:eastAsia="宋体" w:hAnsi="宋体"/>
        </w:rPr>
        <w:t>https://www.mysql.com/</w:t>
      </w:r>
    </w:p>
    <w:p w:rsidR="004F2E9C" w:rsidRPr="004F2E9C" w:rsidRDefault="004F2E9C" w:rsidP="004F2E9C">
      <w:pPr>
        <w:rPr>
          <w:rFonts w:hint="eastAsia"/>
        </w:rPr>
      </w:pPr>
    </w:p>
    <w:p w:rsidR="00734979" w:rsidRDefault="0056738F">
      <w:pPr>
        <w:pStyle w:val="1"/>
        <w:rPr>
          <w:rFonts w:ascii="宋体" w:eastAsia="宋体" w:hAnsi="宋体"/>
        </w:rPr>
      </w:pPr>
      <w:bookmarkStart w:id="4" w:name="_toc746"/>
      <w:bookmarkEnd w:id="4"/>
      <w:r>
        <w:rPr>
          <w:rFonts w:ascii="宋体" w:eastAsia="宋体" w:hAnsi="宋体"/>
        </w:rPr>
        <w:t>2系统结构</w:t>
      </w:r>
    </w:p>
    <w:p w:rsidR="00734979" w:rsidRDefault="0056738F">
      <w:pPr>
        <w:pStyle w:val="2"/>
        <w:numPr>
          <w:ilvl w:val="0"/>
          <w:numId w:val="0"/>
        </w:numPr>
        <w:rPr>
          <w:rFonts w:eastAsia="宋体"/>
        </w:rPr>
      </w:pPr>
      <w:r>
        <w:rPr>
          <w:rFonts w:ascii="宋体" w:eastAsia="宋体" w:hAnsi="宋体"/>
        </w:rPr>
        <w:t>2.1 需求概述</w:t>
      </w:r>
    </w:p>
    <w:p w:rsidR="00734979" w:rsidRPr="004F2E9C" w:rsidRDefault="004F2E9C" w:rsidP="004F2E9C">
      <w:pPr>
        <w:ind w:firstLineChars="200" w:firstLine="480"/>
      </w:pPr>
      <w:r w:rsidRPr="004F2E9C">
        <w:rPr>
          <w:rFonts w:hint="eastAsia"/>
        </w:rPr>
        <w:t>本项目是一个网上商城项目，需要实现用户管理、购物车管理、商品管理、评论管理、订单管理五大部分，为用户和商家提供一整套的购物流程。</w:t>
      </w:r>
    </w:p>
    <w:p w:rsidR="004F2E9C" w:rsidRPr="004F2E9C" w:rsidRDefault="004F2E9C" w:rsidP="004F2E9C">
      <w:pPr>
        <w:ind w:firstLineChars="200" w:firstLine="480"/>
      </w:pPr>
      <w:r w:rsidRPr="004F2E9C">
        <w:rPr>
          <w:rFonts w:hint="eastAsia"/>
        </w:rPr>
        <w:t>其中用户管理需要实现</w:t>
      </w:r>
      <w:r w:rsidRPr="004F2E9C">
        <w:rPr>
          <w:rFonts w:hint="eastAsia"/>
        </w:rPr>
        <w:t>所有用户登录系统和信息管理</w:t>
      </w:r>
      <w:r w:rsidRPr="004F2E9C">
        <w:rPr>
          <w:rFonts w:hint="eastAsia"/>
        </w:rPr>
        <w:t>；</w:t>
      </w:r>
    </w:p>
    <w:p w:rsidR="004F2E9C" w:rsidRPr="004F2E9C" w:rsidRDefault="004F2E9C" w:rsidP="004F2E9C">
      <w:pPr>
        <w:ind w:firstLineChars="200" w:firstLine="480"/>
      </w:pPr>
      <w:r w:rsidRPr="004F2E9C">
        <w:rPr>
          <w:rFonts w:hint="eastAsia"/>
        </w:rPr>
        <w:t>购物车管理系统需要实现</w:t>
      </w:r>
      <w:r w:rsidRPr="004F2E9C">
        <w:rPr>
          <w:rFonts w:hint="eastAsia"/>
        </w:rPr>
        <w:t>前后端同步购物车数据</w:t>
      </w:r>
      <w:r w:rsidRPr="004F2E9C">
        <w:rPr>
          <w:rFonts w:hint="eastAsia"/>
        </w:rPr>
        <w:t>；</w:t>
      </w:r>
    </w:p>
    <w:p w:rsidR="004F2E9C" w:rsidRPr="004F2E9C" w:rsidRDefault="004F2E9C" w:rsidP="004F2E9C">
      <w:pPr>
        <w:ind w:firstLineChars="200" w:firstLine="480"/>
      </w:pPr>
      <w:r w:rsidRPr="004F2E9C">
        <w:rPr>
          <w:rFonts w:hint="eastAsia"/>
        </w:rPr>
        <w:t>商品管理需要实现</w:t>
      </w:r>
      <w:r w:rsidRPr="004F2E9C">
        <w:rPr>
          <w:rFonts w:hint="eastAsia"/>
        </w:rPr>
        <w:t>用户搜索商品等</w:t>
      </w:r>
      <w:r w:rsidRPr="004F2E9C">
        <w:rPr>
          <w:rFonts w:hint="eastAsia"/>
        </w:rPr>
        <w:t>；</w:t>
      </w:r>
    </w:p>
    <w:p w:rsidR="004F2E9C" w:rsidRPr="004F2E9C" w:rsidRDefault="004F2E9C" w:rsidP="004F2E9C">
      <w:pPr>
        <w:ind w:firstLineChars="200" w:firstLine="480"/>
      </w:pPr>
      <w:r w:rsidRPr="004F2E9C">
        <w:rPr>
          <w:rFonts w:hint="eastAsia"/>
        </w:rPr>
        <w:t>评论管理需要实现</w:t>
      </w:r>
      <w:r w:rsidRPr="004F2E9C">
        <w:rPr>
          <w:rFonts w:hint="eastAsia"/>
        </w:rPr>
        <w:t>管理用户发送的评论</w:t>
      </w:r>
      <w:r w:rsidRPr="004F2E9C">
        <w:rPr>
          <w:rFonts w:hint="eastAsia"/>
        </w:rPr>
        <w:t>；</w:t>
      </w:r>
    </w:p>
    <w:p w:rsidR="004F2E9C" w:rsidRPr="004F2E9C" w:rsidRDefault="004F2E9C" w:rsidP="004F2E9C">
      <w:pPr>
        <w:ind w:firstLineChars="200" w:firstLine="480"/>
        <w:rPr>
          <w:rFonts w:hint="eastAsia"/>
        </w:rPr>
      </w:pPr>
      <w:r w:rsidRPr="004F2E9C">
        <w:rPr>
          <w:rFonts w:hint="eastAsia"/>
        </w:rPr>
        <w:t>订单管理需要实现</w:t>
      </w:r>
      <w:r w:rsidRPr="004F2E9C">
        <w:rPr>
          <w:rFonts w:hint="eastAsia"/>
        </w:rPr>
        <w:t>生成用户订单，允许添加和修改</w:t>
      </w:r>
      <w:r w:rsidRPr="004F2E9C">
        <w:rPr>
          <w:rFonts w:hint="eastAsia"/>
        </w:rPr>
        <w:t>。</w:t>
      </w:r>
    </w:p>
    <w:p w:rsidR="00734979" w:rsidRDefault="0056738F">
      <w:pPr>
        <w:pStyle w:val="2"/>
        <w:numPr>
          <w:ilvl w:val="0"/>
          <w:numId w:val="0"/>
        </w:numPr>
        <w:rPr>
          <w:rFonts w:eastAsia="宋体"/>
          <w:i/>
        </w:rPr>
      </w:pPr>
      <w:r>
        <w:rPr>
          <w:rFonts w:ascii="宋体" w:eastAsia="宋体" w:hAnsi="宋体"/>
        </w:rPr>
        <w:t>2.2 总体设计</w:t>
      </w:r>
    </w:p>
    <w:p w:rsidR="00734979" w:rsidRDefault="0056738F">
      <w:pPr>
        <w:spacing w:line="360" w:lineRule="auto"/>
        <w:ind w:firstLine="315"/>
        <w:rPr>
          <w:rFonts w:ascii="宋体" w:hAnsi="宋体"/>
          <w:i/>
          <w:sz w:val="21"/>
          <w:szCs w:val="21"/>
        </w:rPr>
      </w:pPr>
      <w:r>
        <w:rPr>
          <w:i/>
        </w:rPr>
        <w:t xml:space="preserve"> </w:t>
      </w:r>
      <w:r>
        <w:rPr>
          <w:rFonts w:ascii="宋体" w:hAnsi="宋体"/>
          <w:i/>
          <w:sz w:val="21"/>
          <w:szCs w:val="21"/>
        </w:rPr>
        <w:t>该系统的目的，该系统的用途，功能。对系统的业务概要性叙述，并对系统的扩展性及重用性要求进行描述。提供系统使用的技术路线，包括使用2次开发平台、系统重用组件内容、应用框架等。可配</w:t>
      </w:r>
      <w:r>
        <w:rPr>
          <w:rFonts w:ascii="宋体" w:hAnsi="宋体"/>
          <w:i/>
          <w:sz w:val="21"/>
          <w:szCs w:val="21"/>
        </w:rPr>
        <w:lastRenderedPageBreak/>
        <w:t>合概要设计进行描述。</w:t>
      </w:r>
    </w:p>
    <w:p w:rsidR="00734979" w:rsidRDefault="0056738F">
      <w:pPr>
        <w:spacing w:line="360" w:lineRule="auto"/>
        <w:ind w:firstLine="420"/>
        <w:rPr>
          <w:rFonts w:ascii="宋体" w:hAnsi="宋体"/>
          <w:i/>
          <w:sz w:val="21"/>
          <w:szCs w:val="21"/>
        </w:rPr>
      </w:pPr>
      <w:r>
        <w:rPr>
          <w:rFonts w:ascii="宋体" w:hAnsi="宋体"/>
          <w:i/>
          <w:sz w:val="21"/>
          <w:szCs w:val="21"/>
        </w:rPr>
        <w:t>提供系统架构设计，对于使用Rose、Visio等UML工具编制内容，同时可以将关键或外部接口类图及说明贴入并附以简单描述，具体内容描述可以直接提出参见UML文档的“XXX模块”内容。</w:t>
      </w:r>
    </w:p>
    <w:p w:rsidR="00734979" w:rsidRDefault="0056738F">
      <w:pPr>
        <w:spacing w:line="360" w:lineRule="auto"/>
        <w:ind w:firstLine="420"/>
        <w:rPr>
          <w:rFonts w:ascii="宋体" w:hAnsi="宋体"/>
          <w:i/>
          <w:sz w:val="21"/>
          <w:szCs w:val="21"/>
        </w:rPr>
      </w:pPr>
      <w:r>
        <w:rPr>
          <w:rFonts w:ascii="宋体" w:hAnsi="宋体"/>
          <w:i/>
          <w:sz w:val="21"/>
          <w:szCs w:val="21"/>
        </w:rPr>
        <w:t>可引用系统概要设计报告内容进行描述</w:t>
      </w:r>
    </w:p>
    <w:p w:rsidR="000C7D5B" w:rsidRDefault="000C7D5B">
      <w:pPr>
        <w:spacing w:line="360" w:lineRule="auto"/>
        <w:ind w:firstLine="420"/>
        <w:rPr>
          <w:rFonts w:ascii="宋体" w:hAnsi="宋体"/>
          <w:i/>
          <w:sz w:val="21"/>
          <w:szCs w:val="21"/>
        </w:rPr>
      </w:pPr>
    </w:p>
    <w:p w:rsidR="000C7D5B" w:rsidRDefault="000C7D5B">
      <w:pPr>
        <w:spacing w:line="360" w:lineRule="auto"/>
        <w:ind w:firstLine="420"/>
        <w:rPr>
          <w:rFonts w:ascii="宋体" w:hAnsi="宋体"/>
          <w:i/>
          <w:sz w:val="21"/>
          <w:szCs w:val="21"/>
        </w:rPr>
      </w:pPr>
    </w:p>
    <w:p w:rsidR="000C7D5B" w:rsidRDefault="000C7D5B">
      <w:pPr>
        <w:spacing w:line="360" w:lineRule="auto"/>
        <w:ind w:firstLine="420"/>
      </w:pPr>
      <w:r w:rsidRPr="000C7D5B">
        <w:rPr>
          <w:rFonts w:hint="eastAsia"/>
        </w:rPr>
        <w:t>本系统旨在为用户和商家提供一个线上的网上商城，</w:t>
      </w:r>
      <w:proofErr w:type="gramStart"/>
      <w:r w:rsidRPr="000C7D5B">
        <w:rPr>
          <w:rFonts w:hint="eastAsia"/>
        </w:rPr>
        <w:t>实现线</w:t>
      </w:r>
      <w:proofErr w:type="gramEnd"/>
      <w:r w:rsidRPr="000C7D5B">
        <w:rPr>
          <w:rFonts w:hint="eastAsia"/>
        </w:rPr>
        <w:t>上买卖商品的全部过程。</w:t>
      </w:r>
      <w:proofErr w:type="gramStart"/>
      <w:r w:rsidRPr="000C7D5B">
        <w:rPr>
          <w:rFonts w:hint="eastAsia"/>
        </w:rPr>
        <w:t>需要</w:t>
      </w:r>
      <w:r w:rsidRPr="004F2E9C">
        <w:rPr>
          <w:rFonts w:hint="eastAsia"/>
        </w:rPr>
        <w:t>需要</w:t>
      </w:r>
      <w:proofErr w:type="gramEnd"/>
      <w:r w:rsidRPr="004F2E9C">
        <w:rPr>
          <w:rFonts w:hint="eastAsia"/>
        </w:rPr>
        <w:t>实现用户管理、购物车管理、商品管理、评论管理、订单管理五大部分</w:t>
      </w:r>
      <w:r>
        <w:rPr>
          <w:rFonts w:hint="eastAsia"/>
        </w:rPr>
        <w:t>。在未来考虑添加中英文互换、内容管理系统等模块。</w:t>
      </w:r>
    </w:p>
    <w:p w:rsidR="000C7D5B" w:rsidRDefault="000C7D5B" w:rsidP="000C7D5B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</w:rPr>
        <w:t>本系统的使用</w:t>
      </w:r>
      <w:bookmarkStart w:id="5" w:name="_Hlk3556371"/>
      <w:r>
        <w:rPr>
          <w:rFonts w:ascii="宋体" w:hAnsi="宋体" w:hint="eastAsia"/>
        </w:rPr>
        <w:t>本项目设计才用前后端分离的方式。后端采用Java来设计，并且使用S</w:t>
      </w:r>
      <w:r>
        <w:rPr>
          <w:rFonts w:ascii="宋体" w:hAnsi="宋体"/>
        </w:rPr>
        <w:t>SM</w:t>
      </w:r>
      <w:r>
        <w:rPr>
          <w:rFonts w:ascii="宋体" w:hAnsi="宋体" w:hint="eastAsia"/>
        </w:rPr>
        <w:t>框架。</w:t>
      </w:r>
      <w:bookmarkEnd w:id="5"/>
      <w:r>
        <w:rPr>
          <w:rFonts w:ascii="宋体" w:hAnsi="宋体" w:hint="eastAsia"/>
        </w:rPr>
        <w:t>前端部分我们采用了html，</w:t>
      </w:r>
      <w:proofErr w:type="spellStart"/>
      <w:r>
        <w:rPr>
          <w:rFonts w:ascii="宋体" w:hAnsi="宋体" w:hint="eastAsia"/>
        </w:rPr>
        <w:t>css</w:t>
      </w:r>
      <w:proofErr w:type="spellEnd"/>
      <w:r>
        <w:rPr>
          <w:rFonts w:ascii="宋体" w:hAnsi="宋体" w:hint="eastAsia"/>
        </w:rPr>
        <w:t>，同时采用了</w:t>
      </w:r>
      <w:proofErr w:type="spellStart"/>
      <w:r>
        <w:rPr>
          <w:rFonts w:ascii="宋体" w:hAnsi="宋体" w:hint="eastAsia"/>
        </w:rPr>
        <w:t>vue</w:t>
      </w:r>
      <w:proofErr w:type="spellEnd"/>
      <w:r>
        <w:rPr>
          <w:rFonts w:ascii="宋体" w:hAnsi="宋体" w:hint="eastAsia"/>
        </w:rPr>
        <w:t>框架。</w:t>
      </w:r>
      <w:proofErr w:type="spellStart"/>
      <w:r>
        <w:rPr>
          <w:rFonts w:ascii="宋体" w:hAnsi="宋体" w:hint="eastAsia"/>
        </w:rPr>
        <w:t>v</w:t>
      </w:r>
      <w:r w:rsidRPr="007F449E">
        <w:rPr>
          <w:rFonts w:ascii="宋体" w:hAnsi="宋体"/>
        </w:rPr>
        <w:t>u</w:t>
      </w:r>
      <w:r>
        <w:rPr>
          <w:rFonts w:ascii="宋体" w:hAnsi="宋体" w:hint="eastAsia"/>
        </w:rPr>
        <w:t>e</w:t>
      </w:r>
      <w:proofErr w:type="spellEnd"/>
      <w:r w:rsidRPr="007F449E">
        <w:rPr>
          <w:rFonts w:ascii="宋体" w:hAnsi="宋体" w:hint="eastAsia"/>
        </w:rPr>
        <w:t>是一套用于构建用户界面的渐进式框架。与其它大型框架不同的是，</w:t>
      </w:r>
      <w:proofErr w:type="spellStart"/>
      <w:r>
        <w:rPr>
          <w:rFonts w:ascii="宋体" w:hAnsi="宋体" w:hint="eastAsia"/>
        </w:rPr>
        <w:t>v</w:t>
      </w:r>
      <w:r w:rsidRPr="007F449E">
        <w:rPr>
          <w:rFonts w:ascii="宋体" w:hAnsi="宋体"/>
        </w:rPr>
        <w:t>ue</w:t>
      </w:r>
      <w:proofErr w:type="spellEnd"/>
      <w:r w:rsidRPr="007F449E">
        <w:rPr>
          <w:rFonts w:ascii="宋体" w:hAnsi="宋体"/>
        </w:rPr>
        <w:t xml:space="preserve"> </w:t>
      </w:r>
      <w:r w:rsidRPr="007F449E">
        <w:rPr>
          <w:rFonts w:ascii="宋体" w:hAnsi="宋体" w:hint="eastAsia"/>
        </w:rPr>
        <w:t>被设计为可以自底向上逐层应用。</w:t>
      </w:r>
    </w:p>
    <w:p w:rsidR="000C7D5B" w:rsidRDefault="000C7D5B" w:rsidP="000C7D5B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本项目的系统架构图如下图所示：</w:t>
      </w:r>
      <w:r>
        <w:rPr>
          <w:rFonts w:ascii="宋体" w:hAnsi="宋体"/>
          <w:noProof/>
        </w:rPr>
        <w:drawing>
          <wp:inline distT="0" distB="0" distL="0" distR="0">
            <wp:extent cx="5800164" cy="3552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64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D5B" w:rsidRPr="000C7D5B" w:rsidRDefault="000C7D5B" w:rsidP="000C7D5B">
      <w:pPr>
        <w:spacing w:line="360" w:lineRule="auto"/>
        <w:ind w:firstLine="420"/>
        <w:rPr>
          <w:rFonts w:hint="eastAsia"/>
        </w:rPr>
        <w:sectPr w:rsidR="000C7D5B" w:rsidRPr="000C7D5B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0" w:right="850" w:bottom="1700" w:left="1417" w:header="1134" w:footer="1134" w:gutter="0"/>
          <w:cols w:space="720"/>
          <w:docGrid w:linePitch="600" w:charSpace="32768"/>
        </w:sectPr>
      </w:pPr>
    </w:p>
    <w:p w:rsidR="00734979" w:rsidRDefault="0056738F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3.系统详细设计说明</w:t>
      </w:r>
    </w:p>
    <w:p w:rsidR="00734979" w:rsidRDefault="0056738F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3.1 包及类结构设计</w:t>
      </w:r>
    </w:p>
    <w:p w:rsidR="000F7C5A" w:rsidRDefault="00F559B1" w:rsidP="00F559B1">
      <w:r>
        <w:t xml:space="preserve">   </w:t>
      </w:r>
      <w:r>
        <w:rPr>
          <w:rFonts w:hint="eastAsia"/>
        </w:rPr>
        <w:t>本项目中基本分为</w:t>
      </w:r>
      <w:r>
        <w:rPr>
          <w:rFonts w:hint="eastAsia"/>
        </w:rPr>
        <w:t>bean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 w:rsidR="000F7C5A">
        <w:rPr>
          <w:rFonts w:hint="eastAsia"/>
        </w:rPr>
        <w:t>mapper</w:t>
      </w:r>
      <w:r w:rsidR="000F7C5A">
        <w:rPr>
          <w:rFonts w:hint="eastAsia"/>
        </w:rPr>
        <w:t>、</w:t>
      </w:r>
      <w:r w:rsidR="000F7C5A">
        <w:rPr>
          <w:rFonts w:hint="eastAsia"/>
        </w:rPr>
        <w:t>spring</w:t>
      </w:r>
      <w:r w:rsidR="000F7C5A">
        <w:rPr>
          <w:rFonts w:hint="eastAsia"/>
        </w:rPr>
        <w:t>、</w:t>
      </w:r>
      <w:proofErr w:type="spellStart"/>
      <w:r w:rsidR="000F7C5A">
        <w:rPr>
          <w:rFonts w:hint="eastAsia"/>
        </w:rPr>
        <w:t>webapp</w:t>
      </w:r>
      <w:proofErr w:type="spellEnd"/>
      <w:r w:rsidR="000F7C5A">
        <w:rPr>
          <w:rFonts w:hint="eastAsia"/>
        </w:rPr>
        <w:t>包，其中分别放实体类、数据库交互接口等。结构设计如下图：</w:t>
      </w:r>
    </w:p>
    <w:p w:rsidR="000F7C5A" w:rsidRPr="00F559B1" w:rsidRDefault="000F7C5A" w:rsidP="00F559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13780" cy="610489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79" w:rsidRDefault="0056738F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3.2 模块设计</w:t>
      </w:r>
    </w:p>
    <w:p w:rsidR="000F7C5A" w:rsidRDefault="000F7C5A" w:rsidP="000F7C5A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本项目主要分为以下几个部分：顾客部分、商家部分、商品部分、订单部分、购物车部分。</w:t>
      </w:r>
    </w:p>
    <w:p w:rsidR="000F7C5A" w:rsidRDefault="000F7C5A" w:rsidP="000F7C5A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4F171C82" wp14:editId="44AD8FC0">
            <wp:extent cx="6119495" cy="27063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5A" w:rsidRDefault="000F7C5A" w:rsidP="000F7C5A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用户部分：登录、注册、查看信息、查看订单信息</w:t>
      </w:r>
    </w:p>
    <w:p w:rsidR="000F7C5A" w:rsidRDefault="000F7C5A" w:rsidP="000F7C5A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商家部分：</w:t>
      </w:r>
      <w:proofErr w:type="gramStart"/>
      <w:r>
        <w:rPr>
          <w:rFonts w:ascii="宋体" w:hAnsi="宋体" w:hint="eastAsia"/>
        </w:rPr>
        <w:t>添加商</w:t>
      </w:r>
      <w:proofErr w:type="gramEnd"/>
      <w:r>
        <w:rPr>
          <w:rFonts w:ascii="宋体" w:hAnsi="宋体" w:hint="eastAsia"/>
        </w:rPr>
        <w:t>铺、</w:t>
      </w:r>
      <w:proofErr w:type="gramStart"/>
      <w:r>
        <w:rPr>
          <w:rFonts w:ascii="宋体" w:hAnsi="宋体" w:hint="eastAsia"/>
        </w:rPr>
        <w:t>添加商</w:t>
      </w:r>
      <w:proofErr w:type="gramEnd"/>
      <w:r>
        <w:rPr>
          <w:rFonts w:ascii="宋体" w:hAnsi="宋体" w:hint="eastAsia"/>
        </w:rPr>
        <w:t>铺、查看商品</w:t>
      </w:r>
    </w:p>
    <w:p w:rsidR="000F7C5A" w:rsidRDefault="000F7C5A" w:rsidP="000F7C5A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商品部分：显示全部商品、根据分类显示商品、显示商品详情、根据商品属性排序</w:t>
      </w:r>
    </w:p>
    <w:p w:rsidR="000F7C5A" w:rsidRDefault="000F7C5A" w:rsidP="000F7C5A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订单部分：添加订单、更新订单状态</w:t>
      </w:r>
    </w:p>
    <w:p w:rsidR="000F7C5A" w:rsidRDefault="000F7C5A" w:rsidP="000F7C5A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购物车部分：添加购物车、购物车表项更新</w:t>
      </w:r>
    </w:p>
    <w:p w:rsidR="000F7C5A" w:rsidRPr="000F7C5A" w:rsidRDefault="000F7C5A" w:rsidP="000F7C5A">
      <w:pPr>
        <w:rPr>
          <w:rFonts w:hint="eastAsia"/>
        </w:rPr>
      </w:pPr>
    </w:p>
    <w:p w:rsidR="00734979" w:rsidRDefault="0056738F">
      <w:pPr>
        <w:pStyle w:val="2"/>
        <w:numPr>
          <w:ilvl w:val="0"/>
          <w:numId w:val="0"/>
        </w:numPr>
        <w:rPr>
          <w:rFonts w:ascii="宋体" w:eastAsia="宋体" w:hAnsi="宋体"/>
          <w:i/>
          <w:sz w:val="21"/>
          <w:szCs w:val="21"/>
        </w:rPr>
      </w:pPr>
      <w:r>
        <w:rPr>
          <w:rFonts w:ascii="宋体" w:eastAsia="宋体" w:hAnsi="宋体"/>
        </w:rPr>
        <w:t>3.5 配置文件管理Module</w:t>
      </w:r>
    </w:p>
    <w:p w:rsidR="00734979" w:rsidRDefault="0056738F">
      <w:pPr>
        <w:spacing w:line="360" w:lineRule="auto"/>
        <w:ind w:left="420" w:firstLine="480"/>
        <w:rPr>
          <w:sz w:val="21"/>
          <w:szCs w:val="21"/>
        </w:rPr>
      </w:pPr>
      <w:r>
        <w:rPr>
          <w:rFonts w:ascii="宋体" w:hAnsi="宋体"/>
          <w:i/>
          <w:sz w:val="21"/>
          <w:szCs w:val="21"/>
        </w:rPr>
        <w:t>列举系统的可配置内容，并指定系统配置文件格式及相关处理机制，例如：使用XX组件进行文件解析，配置文件的文件类型等等。（可选）</w:t>
      </w:r>
    </w:p>
    <w:p w:rsidR="00734979" w:rsidRDefault="0056738F">
      <w:pPr>
        <w:tabs>
          <w:tab w:val="left" w:pos="1125"/>
          <w:tab w:val="left" w:pos="1380"/>
        </w:tabs>
        <w:spacing w:line="360" w:lineRule="auto"/>
        <w:ind w:firstLine="420"/>
        <w:rPr>
          <w:rFonts w:ascii="宋体" w:hAnsi="宋体"/>
          <w:sz w:val="21"/>
          <w:szCs w:val="21"/>
        </w:rPr>
      </w:pPr>
      <w:r>
        <w:rPr>
          <w:sz w:val="21"/>
          <w:szCs w:val="21"/>
        </w:rPr>
        <w:t>对配置文件内容的浏览（表格）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50"/>
        <w:gridCol w:w="2571"/>
        <w:gridCol w:w="4697"/>
        <w:gridCol w:w="4697"/>
      </w:tblGrid>
      <w:tr w:rsidR="009D2F5D" w:rsidTr="009D2F5D"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F5D" w:rsidRDefault="009D2F5D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bookmarkStart w:id="6" w:name="lab_7"/>
            <w:proofErr w:type="gramStart"/>
            <w:r>
              <w:rPr>
                <w:rFonts w:ascii="宋体" w:hAnsi="宋体"/>
                <w:sz w:val="21"/>
                <w:szCs w:val="21"/>
              </w:rPr>
              <w:t>段值</w:t>
            </w:r>
            <w:bookmarkEnd w:id="6"/>
            <w:proofErr w:type="gramEnd"/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F5D" w:rsidRDefault="009D2F5D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/>
                <w:sz w:val="21"/>
                <w:szCs w:val="21"/>
              </w:rPr>
              <w:t>健值</w:t>
            </w:r>
            <w:proofErr w:type="gramEnd"/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F5D" w:rsidRDefault="009D2F5D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F5D" w:rsidRDefault="009D2F5D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说明</w:t>
            </w:r>
          </w:p>
        </w:tc>
      </w:tr>
      <w:tr w:rsidR="009D2F5D" w:rsidTr="009D2F5D">
        <w:trPr>
          <w:cantSplit/>
        </w:trPr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F5D" w:rsidRDefault="009D2F5D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DATABASE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F5D" w:rsidRDefault="009D2F5D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DBNAME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F5D" w:rsidRDefault="009D2F5D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F5D" w:rsidRDefault="009D2F5D">
            <w:pPr>
              <w:snapToGrid w:val="0"/>
              <w:spacing w:line="360" w:lineRule="auto"/>
            </w:pPr>
            <w:r>
              <w:rPr>
                <w:rFonts w:ascii="宋体" w:hAnsi="宋体"/>
                <w:sz w:val="21"/>
                <w:szCs w:val="21"/>
              </w:rPr>
              <w:t>数据库名</w:t>
            </w:r>
          </w:p>
        </w:tc>
      </w:tr>
      <w:tr w:rsidR="009D2F5D" w:rsidTr="009D2F5D">
        <w:trPr>
          <w:cantSplit/>
        </w:trPr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F5D" w:rsidRDefault="009D2F5D"/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F5D" w:rsidRDefault="009D2F5D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PASSWORD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F5D" w:rsidRDefault="009D2F5D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F5D" w:rsidRDefault="009D2F5D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密码</w:t>
            </w:r>
          </w:p>
        </w:tc>
      </w:tr>
      <w:tr w:rsidR="009D2F5D" w:rsidTr="009D2F5D">
        <w:trPr>
          <w:cantSplit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F5D" w:rsidRDefault="009D2F5D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DIRECTORY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F5D" w:rsidRDefault="009D2F5D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TEMP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F5D" w:rsidRDefault="009D2F5D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F5D" w:rsidRDefault="009D2F5D">
            <w:pPr>
              <w:snapToGrid w:val="0"/>
              <w:spacing w:line="360" w:lineRule="auto"/>
            </w:pPr>
            <w:r>
              <w:rPr>
                <w:rFonts w:ascii="宋体" w:hAnsi="宋体"/>
                <w:sz w:val="21"/>
                <w:szCs w:val="21"/>
              </w:rPr>
              <w:t>临时文件目录</w:t>
            </w:r>
          </w:p>
        </w:tc>
      </w:tr>
    </w:tbl>
    <w:p w:rsidR="00734979" w:rsidRDefault="00734979">
      <w:pPr>
        <w:spacing w:line="360" w:lineRule="auto"/>
        <w:ind w:left="420" w:firstLine="480"/>
      </w:pPr>
    </w:p>
    <w:p w:rsidR="00734979" w:rsidRDefault="0056738F">
      <w:pPr>
        <w:pStyle w:val="2"/>
        <w:numPr>
          <w:ilvl w:val="0"/>
          <w:numId w:val="0"/>
        </w:numPr>
        <w:rPr>
          <w:rFonts w:ascii="宋体" w:eastAsia="宋体" w:hAnsi="宋体"/>
          <w:i/>
          <w:sz w:val="21"/>
          <w:szCs w:val="21"/>
        </w:rPr>
      </w:pPr>
      <w:r>
        <w:rPr>
          <w:rFonts w:ascii="宋体" w:eastAsia="宋体" w:hAnsi="宋体"/>
        </w:rPr>
        <w:t>3.6 异常模块说明</w:t>
      </w:r>
    </w:p>
    <w:p w:rsidR="00734979" w:rsidRDefault="0056738F">
      <w:pPr>
        <w:ind w:left="420" w:firstLine="420"/>
        <w:rPr>
          <w:rFonts w:ascii="MS Mincho" w:hAnsi="MS Mincho" w:cs="MS Mincho"/>
        </w:rPr>
      </w:pPr>
      <w:r>
        <w:rPr>
          <w:rFonts w:ascii="宋体" w:hAnsi="宋体"/>
          <w:i/>
          <w:sz w:val="21"/>
          <w:szCs w:val="21"/>
        </w:rPr>
        <w:t>定义系统异常处理机制，一般分为系统级异常处理要求和业务类异常处理要求，并指定处理异常后的相应业务需求和处理方法，针对不同的框架结构提出可实现的异常处理办法，可在UML图中对系统异常处理详细描述。</w:t>
      </w:r>
    </w:p>
    <w:p w:rsidR="00734979" w:rsidRDefault="00734979">
      <w:pPr>
        <w:rPr>
          <w:rFonts w:ascii="MS Mincho" w:hAnsi="MS Mincho" w:cs="MS Mincho"/>
        </w:rPr>
      </w:pPr>
    </w:p>
    <w:p w:rsidR="00734979" w:rsidRDefault="0056738F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t>4.其他设计要求</w:t>
      </w:r>
    </w:p>
    <w:p w:rsidR="00734979" w:rsidRDefault="0056738F">
      <w:pPr>
        <w:pStyle w:val="2"/>
        <w:numPr>
          <w:ilvl w:val="0"/>
          <w:numId w:val="0"/>
        </w:numPr>
        <w:rPr>
          <w:rFonts w:eastAsia="宋体"/>
          <w:i/>
          <w:iCs/>
          <w:sz w:val="21"/>
          <w:szCs w:val="21"/>
        </w:rPr>
      </w:pPr>
      <w:r>
        <w:rPr>
          <w:rFonts w:ascii="宋体" w:eastAsia="宋体" w:hAnsi="宋体"/>
        </w:rPr>
        <w:t>4.2  注释及代码风格</w:t>
      </w:r>
    </w:p>
    <w:p w:rsidR="00734979" w:rsidRPr="009D2F5D" w:rsidRDefault="009D2F5D" w:rsidP="009D2F5D">
      <w:pPr>
        <w:ind w:firstLineChars="200" w:firstLine="420"/>
        <w:rPr>
          <w:rFonts w:ascii="宋体" w:hAnsi="宋体"/>
        </w:rPr>
      </w:pPr>
      <w:r>
        <w:rPr>
          <w:i/>
          <w:iCs/>
          <w:sz w:val="21"/>
          <w:szCs w:val="21"/>
        </w:rPr>
        <w:t xml:space="preserve">    </w:t>
      </w:r>
      <w:r w:rsidRPr="009D2F5D">
        <w:rPr>
          <w:rFonts w:ascii="宋体" w:hAnsi="宋体" w:hint="eastAsia"/>
        </w:rPr>
        <w:t>代码命名格式：驼峰命名法</w:t>
      </w:r>
    </w:p>
    <w:p w:rsidR="009D2F5D" w:rsidRPr="009D2F5D" w:rsidRDefault="009D2F5D" w:rsidP="009D2F5D">
      <w:pPr>
        <w:ind w:firstLineChars="200" w:firstLine="480"/>
        <w:rPr>
          <w:rFonts w:ascii="宋体" w:hAnsi="宋体" w:hint="eastAsia"/>
        </w:rPr>
      </w:pPr>
      <w:r w:rsidRPr="009D2F5D">
        <w:rPr>
          <w:rFonts w:ascii="宋体" w:hAnsi="宋体" w:hint="eastAsia"/>
        </w:rPr>
        <w:t xml:space="preserve"> </w:t>
      </w:r>
      <w:r w:rsidRPr="009D2F5D">
        <w:rPr>
          <w:rFonts w:ascii="宋体" w:hAnsi="宋体"/>
        </w:rPr>
        <w:t xml:space="preserve">  </w:t>
      </w:r>
      <w:r w:rsidRPr="009D2F5D">
        <w:rPr>
          <w:rFonts w:ascii="宋体" w:hAnsi="宋体" w:hint="eastAsia"/>
        </w:rPr>
        <w:t>数据库字段：</w:t>
      </w:r>
      <w:proofErr w:type="gramStart"/>
      <w:r w:rsidRPr="009D2F5D">
        <w:rPr>
          <w:rFonts w:ascii="宋体" w:hAnsi="宋体" w:hint="eastAsia"/>
        </w:rPr>
        <w:t>不</w:t>
      </w:r>
      <w:proofErr w:type="gramEnd"/>
      <w:r w:rsidRPr="009D2F5D">
        <w:rPr>
          <w:rFonts w:ascii="宋体" w:hAnsi="宋体" w:hint="eastAsia"/>
        </w:rPr>
        <w:t>带下划线</w:t>
      </w:r>
    </w:p>
    <w:p w:rsidR="00734979" w:rsidRDefault="00734979">
      <w:pPr>
        <w:pStyle w:val="a6"/>
        <w:ind w:firstLine="420"/>
        <w:rPr>
          <w:i/>
          <w:iCs/>
        </w:rPr>
      </w:pPr>
    </w:p>
    <w:p w:rsidR="00734979" w:rsidRDefault="0056738F">
      <w:pPr>
        <w:pStyle w:val="1"/>
        <w:rPr>
          <w:rFonts w:ascii="宋体" w:eastAsia="宋体" w:hAnsi="宋体"/>
          <w:i/>
          <w:sz w:val="21"/>
          <w:szCs w:val="21"/>
        </w:rPr>
      </w:pPr>
      <w:bookmarkStart w:id="7" w:name="_toc815"/>
      <w:bookmarkEnd w:id="7"/>
      <w:r>
        <w:rPr>
          <w:rFonts w:ascii="宋体" w:eastAsia="宋体" w:hAnsi="宋体"/>
        </w:rPr>
        <w:lastRenderedPageBreak/>
        <w:t>5附件说明</w:t>
      </w:r>
    </w:p>
    <w:p w:rsidR="0056738F" w:rsidRPr="009D2F5D" w:rsidRDefault="0056738F" w:rsidP="009D2F5D">
      <w:pPr>
        <w:pStyle w:val="aa"/>
        <w:ind w:left="432" w:firstLine="0"/>
        <w:rPr>
          <w:rFonts w:hint="eastAsia"/>
        </w:rPr>
      </w:pPr>
    </w:p>
    <w:sectPr w:rsidR="0056738F" w:rsidRPr="009D2F5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851" w:bottom="1276" w:left="1418" w:header="1134" w:footer="1134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B56" w:rsidRDefault="001E7B56">
      <w:r>
        <w:separator/>
      </w:r>
    </w:p>
  </w:endnote>
  <w:endnote w:type="continuationSeparator" w:id="0">
    <w:p w:rsidR="001E7B56" w:rsidRDefault="001E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黑体"/>
    <w:charset w:val="86"/>
    <w:family w:val="moder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9" w:rsidRDefault="007349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9" w:rsidRDefault="0056738F">
    <w:pPr>
      <w:pStyle w:val="ac"/>
      <w:jc w:val="center"/>
    </w:pPr>
    <w:r>
      <w:rPr>
        <w:rStyle w:val="a4"/>
        <w:rFonts w:ascii="幼圆" w:eastAsia="幼圆" w:hAnsi="幼圆"/>
      </w:rPr>
      <w:t xml:space="preserve">东软集团股份有限公司 </w:t>
    </w:r>
    <w:r>
      <w:rPr>
        <w:rStyle w:val="a4"/>
        <w:rFonts w:ascii="幼圆" w:eastAsia="幼圆" w:hAnsi="幼圆"/>
      </w:rPr>
      <w:t>软件开发事业部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9" w:rsidRDefault="0073497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9" w:rsidRDefault="0073497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9" w:rsidRDefault="0056738F">
    <w:pPr>
      <w:pStyle w:val="ac"/>
      <w:jc w:val="center"/>
    </w:pPr>
    <w:r>
      <w:rPr>
        <w:rStyle w:val="a4"/>
        <w:rFonts w:ascii="幼圆" w:eastAsia="幼圆" w:hAnsi="幼圆"/>
      </w:rPr>
      <w:t xml:space="preserve">东软集团股份有限公司 </w:t>
    </w:r>
    <w:r>
      <w:rPr>
        <w:rStyle w:val="a4"/>
        <w:rFonts w:ascii="幼圆" w:eastAsia="幼圆" w:hAnsi="幼圆"/>
      </w:rPr>
      <w:t>软件开发事业部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9" w:rsidRDefault="007349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B56" w:rsidRDefault="001E7B56">
      <w:r>
        <w:separator/>
      </w:r>
    </w:p>
  </w:footnote>
  <w:footnote w:type="continuationSeparator" w:id="0">
    <w:p w:rsidR="001E7B56" w:rsidRDefault="001E7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9" w:rsidRDefault="0056738F">
    <w:pPr>
      <w:pStyle w:val="ab"/>
      <w:jc w:val="both"/>
    </w:pPr>
    <w:r>
      <w:rPr>
        <w:rFonts w:ascii="幼圆" w:eastAsia="幼圆" w:hAnsi="幼圆"/>
      </w:rPr>
      <w:t>详细设计说明书                                                              版本：0.0.0-1.2.0  第</w:t>
    </w:r>
    <w:r>
      <w:rPr>
        <w:rStyle w:val="a4"/>
        <w:rFonts w:ascii="幼圆" w:eastAsia="幼圆" w:hAnsi="幼圆"/>
      </w:rPr>
      <w:t>1页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9" w:rsidRDefault="0073497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9" w:rsidRDefault="0073497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9" w:rsidRDefault="0056738F">
    <w:pPr>
      <w:pStyle w:val="ab"/>
      <w:jc w:val="both"/>
    </w:pPr>
    <w:r>
      <w:rPr>
        <w:rFonts w:ascii="幼圆" w:eastAsia="幼圆" w:hAnsi="幼圆"/>
      </w:rPr>
      <w:t xml:space="preserve">详细设计说明书                                                              </w:t>
    </w:r>
    <w:r>
      <w:rPr>
        <w:rFonts w:ascii="幼圆" w:eastAsia="幼圆" w:hAnsi="幼圆"/>
      </w:rPr>
      <w:t>版本：0.0.0-1.2.0  第</w:t>
    </w:r>
    <w:r>
      <w:rPr>
        <w:rStyle w:val="a4"/>
        <w:rFonts w:ascii="幼圆" w:eastAsia="幼圆" w:hAnsi="幼圆"/>
      </w:rPr>
      <w:t>2页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9" w:rsidRDefault="007349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3" w15:restartNumberingAfterBreak="0">
    <w:nsid w:val="4E5E20ED"/>
    <w:multiLevelType w:val="hybridMultilevel"/>
    <w:tmpl w:val="96F6F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E57"/>
    <w:rsid w:val="000C7D5B"/>
    <w:rsid w:val="000F7C5A"/>
    <w:rsid w:val="001E7B56"/>
    <w:rsid w:val="004F2E9C"/>
    <w:rsid w:val="0056738F"/>
    <w:rsid w:val="00734979"/>
    <w:rsid w:val="009D2F5D"/>
    <w:rsid w:val="00B00836"/>
    <w:rsid w:val="00BF6E57"/>
    <w:rsid w:val="00CE4B17"/>
    <w:rsid w:val="00D25911"/>
    <w:rsid w:val="00D9314D"/>
    <w:rsid w:val="00F5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EB19E3"/>
  <w15:chartTrackingRefBased/>
  <w15:docId w15:val="{5D474727-A15A-4C6A-A10C-698BD779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宋体"/>
      <w:kern w:val="1"/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360" w:lineRule="auto"/>
      <w:outlineLvl w:val="0"/>
    </w:pPr>
    <w:rPr>
      <w:rFonts w:ascii="黑体" w:eastAsia="黑体" w:hAnsi="黑体"/>
      <w:b/>
      <w:bCs/>
      <w:sz w:val="32"/>
    </w:rPr>
  </w:style>
  <w:style w:type="paragraph" w:styleId="2">
    <w:name w:val="heading 2"/>
    <w:basedOn w:val="a"/>
    <w:next w:val="a"/>
    <w:qFormat/>
    <w:pPr>
      <w:keepNext/>
      <w:numPr>
        <w:numId w:val="2"/>
      </w:numPr>
      <w:outlineLvl w:val="1"/>
    </w:pPr>
    <w:rPr>
      <w:rFonts w:ascii="黑体" w:eastAsia="黑体" w:hAnsi="黑体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a4">
    <w:name w:val="page number"/>
    <w:basedOn w:val="a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a9">
    <w:name w:val="目录"/>
    <w:basedOn w:val="a"/>
    <w:pPr>
      <w:suppressLineNumbers/>
    </w:pPr>
    <w:rPr>
      <w:rFonts w:cs="Tahoma"/>
    </w:rPr>
  </w:style>
  <w:style w:type="paragraph" w:styleId="aa">
    <w:name w:val="Body Text Indent"/>
    <w:basedOn w:val="a"/>
    <w:pPr>
      <w:spacing w:line="360" w:lineRule="auto"/>
      <w:ind w:firstLine="480"/>
    </w:p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0">
    <w:name w:val="日期1"/>
    <w:basedOn w:val="a"/>
    <w:next w:val="a"/>
    <w:pPr>
      <w:spacing w:line="312" w:lineRule="atLeast"/>
      <w:textAlignment w:val="baseline"/>
    </w:pPr>
    <w:rPr>
      <w:szCs w:val="20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="210"/>
    </w:pPr>
  </w:style>
  <w:style w:type="paragraph" w:styleId="ab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d">
    <w:name w:val="表格内容"/>
    <w:basedOn w:val="a"/>
    <w:pPr>
      <w:suppressLineNumbers/>
    </w:pPr>
  </w:style>
  <w:style w:type="paragraph" w:styleId="ae">
    <w:name w:val="List Paragraph"/>
    <w:basedOn w:val="a"/>
    <w:uiPriority w:val="34"/>
    <w:qFormat/>
    <w:rsid w:val="004F2E9C"/>
    <w:pPr>
      <w:ind w:firstLineChars="200" w:firstLine="420"/>
      <w:jc w:val="both"/>
    </w:pPr>
    <w:rPr>
      <w:rFonts w:ascii="Century" w:eastAsia="MS Mincho" w:hAnsi="Century"/>
      <w:sz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98AB3-0397-44E8-BF59-2F3D9719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jing</dc:creator>
  <cp:keywords/>
  <cp:lastModifiedBy>yan he</cp:lastModifiedBy>
  <cp:revision>8</cp:revision>
  <cp:lastPrinted>1899-12-31T16:00:00Z</cp:lastPrinted>
  <dcterms:created xsi:type="dcterms:W3CDTF">2019-03-15T07:21:00Z</dcterms:created>
  <dcterms:modified xsi:type="dcterms:W3CDTF">2019-03-15T07:49:00Z</dcterms:modified>
</cp:coreProperties>
</file>